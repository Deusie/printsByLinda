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49D3" w14:textId="77777777" w:rsidR="00E842C9" w:rsidRDefault="00BB436C">
      <w:pPr>
        <w:pStyle w:val="htmlGeneratedp"/>
        <w:jc w:val="center"/>
      </w:pPr>
      <w:r>
        <w:rPr>
          <w:rStyle w:val="htmlGeneratedany"/>
          <w:b/>
          <w:bCs/>
          <w:color w:val="000000"/>
        </w:rPr>
        <w:t xml:space="preserve">LEVERINGSVOORWAARDEN Prints by Linda </w:t>
      </w:r>
    </w:p>
    <w:p w14:paraId="09E3EEF5" w14:textId="77777777" w:rsidR="00E842C9" w:rsidRDefault="00BB436C">
      <w:pPr>
        <w:pStyle w:val="htmlGeneratedp"/>
      </w:pPr>
      <w:r>
        <w:br/>
        <w:t> </w:t>
      </w:r>
    </w:p>
    <w:p w14:paraId="0852F58A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Definities</w:t>
      </w:r>
      <w:proofErr w:type="spellEnd"/>
    </w:p>
    <w:p w14:paraId="71A25C03" w14:textId="77777777" w:rsidR="00E842C9" w:rsidRDefault="00BB436C">
      <w:pPr>
        <w:pStyle w:val="htmlGeneratedp"/>
        <w:numPr>
          <w:ilvl w:val="0"/>
          <w:numId w:val="1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Prints by Linda : Prints by </w:t>
      </w:r>
      <w:proofErr w:type="spellStart"/>
      <w:r>
        <w:rPr>
          <w:rStyle w:val="htmlGeneratedany"/>
          <w:color w:val="000000"/>
        </w:rPr>
        <w:t>linda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gevestigd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> Sint Pancras  </w:t>
      </w:r>
      <w:proofErr w:type="spellStart"/>
      <w:r>
        <w:rPr>
          <w:rStyle w:val="htmlGeneratedany"/>
          <w:color w:val="000000"/>
        </w:rPr>
        <w:t>onder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KvK</w:t>
      </w:r>
      <w:proofErr w:type="spellEnd"/>
      <w:r>
        <w:rPr>
          <w:rStyle w:val="htmlGeneratedany"/>
          <w:color w:val="000000"/>
        </w:rPr>
        <w:t xml:space="preserve"> nr. 81923783.</w:t>
      </w:r>
    </w:p>
    <w:p w14:paraId="7CB0D7B9" w14:textId="77777777" w:rsidR="00E842C9" w:rsidRDefault="00BB436C">
      <w:pPr>
        <w:pStyle w:val="htmlGeneratedp"/>
        <w:numPr>
          <w:ilvl w:val="0"/>
          <w:numId w:val="1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: </w:t>
      </w:r>
      <w:proofErr w:type="spellStart"/>
      <w:r>
        <w:rPr>
          <w:rStyle w:val="htmlGeneratedany"/>
          <w:color w:val="000000"/>
        </w:rPr>
        <w:t>degene</w:t>
      </w:r>
      <w:proofErr w:type="spellEnd"/>
      <w:r>
        <w:rPr>
          <w:rStyle w:val="htmlGeneratedany"/>
          <w:color w:val="000000"/>
        </w:rPr>
        <w:t xml:space="preserve"> met </w:t>
      </w:r>
      <w:proofErr w:type="spellStart"/>
      <w:r>
        <w:rPr>
          <w:rStyle w:val="htmlGeneratedany"/>
          <w:color w:val="000000"/>
        </w:rPr>
        <w:t>wie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aangegaan</w:t>
      </w:r>
      <w:proofErr w:type="spellEnd"/>
      <w:r>
        <w:rPr>
          <w:rStyle w:val="htmlGeneratedany"/>
          <w:color w:val="000000"/>
        </w:rPr>
        <w:t>.</w:t>
      </w:r>
    </w:p>
    <w:p w14:paraId="2750BF22" w14:textId="77777777" w:rsidR="00E842C9" w:rsidRDefault="00BB436C">
      <w:pPr>
        <w:pStyle w:val="htmlGeneratedp"/>
        <w:numPr>
          <w:ilvl w:val="0"/>
          <w:numId w:val="1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>: Prints by Linda  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samen</w:t>
      </w:r>
      <w:proofErr w:type="spellEnd"/>
      <w:r>
        <w:rPr>
          <w:rStyle w:val="htmlGeneratedany"/>
          <w:color w:val="000000"/>
        </w:rPr>
        <w:t>.</w:t>
      </w:r>
    </w:p>
    <w:p w14:paraId="5FC1369E" w14:textId="77777777" w:rsidR="00E842C9" w:rsidRDefault="00BB436C">
      <w:pPr>
        <w:pStyle w:val="htmlGeneratedp"/>
        <w:numPr>
          <w:ilvl w:val="0"/>
          <w:numId w:val="1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: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tevens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individu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privépersoon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handelt</w:t>
      </w:r>
      <w:proofErr w:type="spellEnd"/>
      <w:r>
        <w:rPr>
          <w:rStyle w:val="htmlGeneratedany"/>
          <w:color w:val="000000"/>
        </w:rPr>
        <w:t>.</w:t>
      </w:r>
    </w:p>
    <w:p w14:paraId="12593F3E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Toepasselijkheid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leveringsvoorwaarden</w:t>
      </w:r>
      <w:proofErr w:type="spellEnd"/>
    </w:p>
    <w:p w14:paraId="04DBD9F6" w14:textId="77777777" w:rsidR="00E842C9" w:rsidRDefault="00BB436C">
      <w:pPr>
        <w:pStyle w:val="htmlGeneratedp"/>
        <w:numPr>
          <w:ilvl w:val="0"/>
          <w:numId w:val="2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leveringsvoorwaarden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toepassing</w:t>
      </w:r>
      <w:proofErr w:type="spellEnd"/>
      <w:r>
        <w:rPr>
          <w:rStyle w:val="htmlGeneratedany"/>
          <w:color w:val="000000"/>
        </w:rPr>
        <w:t xml:space="preserve"> op alle </w:t>
      </w:r>
      <w:proofErr w:type="spellStart"/>
      <w:r>
        <w:rPr>
          <w:rStyle w:val="htmlGeneratedany"/>
          <w:color w:val="000000"/>
        </w:rPr>
        <w:t>werkzaamheden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bestellingen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overeenkomsten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diensten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pr</w:t>
      </w:r>
      <w:r>
        <w:rPr>
          <w:rStyle w:val="htmlGeneratedany"/>
          <w:color w:val="000000"/>
        </w:rPr>
        <w:t>oducten</w:t>
      </w:r>
      <w:proofErr w:type="spellEnd"/>
      <w:r>
        <w:rPr>
          <w:rStyle w:val="htmlGeneratedany"/>
          <w:color w:val="000000"/>
        </w:rPr>
        <w:t xml:space="preserve"> door of </w:t>
      </w:r>
      <w:proofErr w:type="spellStart"/>
      <w:r>
        <w:rPr>
          <w:rStyle w:val="htmlGeneratedany"/>
          <w:color w:val="000000"/>
        </w:rPr>
        <w:t>namens</w:t>
      </w:r>
      <w:proofErr w:type="spellEnd"/>
      <w:r>
        <w:rPr>
          <w:rStyle w:val="htmlGeneratedany"/>
          <w:color w:val="000000"/>
        </w:rPr>
        <w:t> Prints by Linda .</w:t>
      </w:r>
    </w:p>
    <w:p w14:paraId="01455AD5" w14:textId="77777777" w:rsidR="00E842C9" w:rsidRDefault="00BB436C">
      <w:pPr>
        <w:pStyle w:val="htmlGeneratedp"/>
        <w:numPr>
          <w:ilvl w:val="0"/>
          <w:numId w:val="2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kunnen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alleen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afwijken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leveringsvoorwaarden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uitdrukkelijk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schriftelijk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>.</w:t>
      </w:r>
    </w:p>
    <w:p w14:paraId="5CBA5426" w14:textId="77777777" w:rsidR="00E842C9" w:rsidRDefault="00BB436C">
      <w:pPr>
        <w:pStyle w:val="htmlGeneratedp"/>
        <w:numPr>
          <w:ilvl w:val="0"/>
          <w:numId w:val="2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sluiten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toepasselijkheid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aanvullende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/of </w:t>
      </w:r>
      <w:proofErr w:type="spellStart"/>
      <w:r>
        <w:rPr>
          <w:rStyle w:val="htmlGeneratedany"/>
          <w:color w:val="000000"/>
        </w:rPr>
        <w:t>afwijkende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algemene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/of </w:t>
      </w:r>
      <w:proofErr w:type="spellStart"/>
      <w:r>
        <w:rPr>
          <w:rStyle w:val="htmlGeneratedany"/>
          <w:color w:val="000000"/>
        </w:rPr>
        <w:t>lever</w:t>
      </w:r>
      <w:r>
        <w:rPr>
          <w:rStyle w:val="htmlGeneratedany"/>
          <w:color w:val="000000"/>
        </w:rPr>
        <w:t>ingsvoorwaarden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of van </w:t>
      </w:r>
      <w:proofErr w:type="spellStart"/>
      <w:r>
        <w:rPr>
          <w:rStyle w:val="htmlGeneratedany"/>
          <w:color w:val="000000"/>
        </w:rPr>
        <w:t>derden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uitdrukkelijk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</w:t>
      </w:r>
      <w:proofErr w:type="spellEnd"/>
      <w:r>
        <w:rPr>
          <w:rStyle w:val="htmlGeneratedany"/>
          <w:color w:val="000000"/>
        </w:rPr>
        <w:t>.</w:t>
      </w:r>
    </w:p>
    <w:p w14:paraId="733B2D8A" w14:textId="77777777" w:rsidR="00E842C9" w:rsidRDefault="00BB436C">
      <w:pPr>
        <w:pStyle w:val="htmlGeneratedp"/>
        <w:rPr>
          <w:color w:val="000000"/>
        </w:rPr>
      </w:pPr>
      <w:proofErr w:type="spellStart"/>
      <w:r>
        <w:rPr>
          <w:rStyle w:val="htmlGeneratedany"/>
          <w:b/>
          <w:bCs/>
          <w:color w:val="000000"/>
        </w:rPr>
        <w:t>Gevolgen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niet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tijdig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betalen</w:t>
      </w:r>
      <w:proofErr w:type="spellEnd"/>
    </w:p>
    <w:p w14:paraId="404EF67A" w14:textId="77777777" w:rsidR="00E842C9" w:rsidRDefault="00BB436C">
      <w:pPr>
        <w:pStyle w:val="htmlGeneratedp"/>
        <w:numPr>
          <w:ilvl w:val="0"/>
          <w:numId w:val="3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Betaalt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binnen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termijn</w:t>
      </w:r>
      <w:proofErr w:type="spellEnd"/>
      <w:r>
        <w:rPr>
          <w:rStyle w:val="htmlGeneratedany"/>
          <w:color w:val="000000"/>
        </w:rPr>
        <w:t>, dan is Prints by Linda  </w:t>
      </w:r>
      <w:proofErr w:type="spellStart"/>
      <w:r>
        <w:rPr>
          <w:rStyle w:val="htmlGeneratedany"/>
          <w:color w:val="000000"/>
        </w:rPr>
        <w:t>gerechtigd</w:t>
      </w:r>
      <w:proofErr w:type="spellEnd"/>
      <w:r>
        <w:rPr>
          <w:rStyle w:val="htmlGeneratedany"/>
          <w:color w:val="000000"/>
        </w:rPr>
        <w:t xml:space="preserve"> de </w:t>
      </w:r>
      <w:proofErr w:type="spellStart"/>
      <w:r>
        <w:rPr>
          <w:rStyle w:val="htmlGeneratedany"/>
          <w:color w:val="000000"/>
        </w:rPr>
        <w:t>wettelijke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rente</w:t>
      </w:r>
      <w:proofErr w:type="spellEnd"/>
      <w:r>
        <w:rPr>
          <w:rStyle w:val="htmlGeneratedany"/>
          <w:color w:val="000000"/>
        </w:rPr>
        <w:t xml:space="preserve"> van 2% per </w:t>
      </w:r>
      <w:proofErr w:type="spellStart"/>
      <w:r>
        <w:rPr>
          <w:rStyle w:val="htmlGeneratedany"/>
          <w:color w:val="000000"/>
        </w:rPr>
        <w:t>maand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> </w:t>
      </w:r>
      <w:proofErr w:type="spellStart"/>
      <w:r>
        <w:rPr>
          <w:rStyle w:val="htmlGeneratedany"/>
          <w:color w:val="000000"/>
        </w:rPr>
        <w:t>niet-handelstransacties</w:t>
      </w:r>
      <w:proofErr w:type="spellEnd"/>
      <w:r>
        <w:rPr>
          <w:rStyle w:val="htmlGeneratedany"/>
          <w:color w:val="000000"/>
        </w:rPr>
        <w:t xml:space="preserve"> in </w:t>
      </w:r>
      <w:proofErr w:type="spellStart"/>
      <w:r>
        <w:rPr>
          <w:rStyle w:val="htmlGeneratedany"/>
          <w:color w:val="000000"/>
        </w:rPr>
        <w:t>reken</w:t>
      </w:r>
      <w:r>
        <w:rPr>
          <w:rStyle w:val="htmlGeneratedany"/>
          <w:color w:val="000000"/>
        </w:rPr>
        <w:t>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brengen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vanaf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dag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verzuim</w:t>
      </w:r>
      <w:proofErr w:type="spellEnd"/>
      <w:r>
        <w:rPr>
          <w:rStyle w:val="htmlGeneratedany"/>
          <w:color w:val="000000"/>
        </w:rPr>
        <w:t xml:space="preserve"> is, </w:t>
      </w:r>
      <w:proofErr w:type="spellStart"/>
      <w:r>
        <w:rPr>
          <w:rStyle w:val="htmlGeneratedany"/>
          <w:color w:val="000000"/>
        </w:rPr>
        <w:t>waarbij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gedeelte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maand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hele </w:t>
      </w:r>
      <w:proofErr w:type="spellStart"/>
      <w:r>
        <w:rPr>
          <w:rStyle w:val="htmlGeneratedany"/>
          <w:color w:val="000000"/>
        </w:rPr>
        <w:t>maand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gerekend</w:t>
      </w:r>
      <w:proofErr w:type="spellEnd"/>
      <w:r>
        <w:rPr>
          <w:rStyle w:val="htmlGeneratedany"/>
          <w:color w:val="000000"/>
        </w:rPr>
        <w:t>.</w:t>
      </w:r>
    </w:p>
    <w:p w14:paraId="30527D2A" w14:textId="77777777" w:rsidR="00E842C9" w:rsidRDefault="00BB436C">
      <w:pPr>
        <w:pStyle w:val="htmlGeneratedp"/>
        <w:numPr>
          <w:ilvl w:val="0"/>
          <w:numId w:val="3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Wanneer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verzuim</w:t>
      </w:r>
      <w:proofErr w:type="spellEnd"/>
      <w:r>
        <w:rPr>
          <w:rStyle w:val="htmlGeneratedany"/>
          <w:color w:val="000000"/>
        </w:rPr>
        <w:t xml:space="preserve"> is, is </w:t>
      </w:r>
      <w:proofErr w:type="spellStart"/>
      <w:r>
        <w:rPr>
          <w:rStyle w:val="htmlGeneratedany"/>
          <w:color w:val="000000"/>
        </w:rPr>
        <w:t>hij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bovendien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buitengerechtelijke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incassokosten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schadevergoeding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verschuldigd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. </w:t>
      </w:r>
    </w:p>
    <w:p w14:paraId="67987BBD" w14:textId="77777777" w:rsidR="00E842C9" w:rsidRDefault="00BB436C">
      <w:pPr>
        <w:pStyle w:val="htmlGeneratedp"/>
        <w:numPr>
          <w:ilvl w:val="0"/>
          <w:numId w:val="3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incassokosten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berekend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de hand van het </w:t>
      </w:r>
      <w:proofErr w:type="spellStart"/>
      <w:r>
        <w:rPr>
          <w:rStyle w:val="htmlGeneratedany"/>
          <w:color w:val="000000"/>
        </w:rPr>
        <w:t>Besluit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vergoeding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buitengerechtelijke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incassokosten</w:t>
      </w:r>
      <w:proofErr w:type="spellEnd"/>
      <w:r>
        <w:rPr>
          <w:rStyle w:val="htmlGeneratedany"/>
          <w:color w:val="000000"/>
        </w:rPr>
        <w:t>. </w:t>
      </w:r>
    </w:p>
    <w:p w14:paraId="5FCFE670" w14:textId="77777777" w:rsidR="00E842C9" w:rsidRDefault="00BB436C">
      <w:pPr>
        <w:pStyle w:val="htmlGeneratedp"/>
        <w:numPr>
          <w:ilvl w:val="0"/>
          <w:numId w:val="3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Wanneer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betaalt</w:t>
      </w:r>
      <w:proofErr w:type="spellEnd"/>
      <w:r>
        <w:rPr>
          <w:rStyle w:val="htmlGeneratedany"/>
          <w:color w:val="000000"/>
        </w:rPr>
        <w:t>, mag Prints by Linda  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opschorten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totdat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betaling</w:t>
      </w:r>
      <w:r>
        <w:rPr>
          <w:rStyle w:val="htmlGeneratedany"/>
          <w:color w:val="000000"/>
        </w:rPr>
        <w:t>sverplichting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voldaan</w:t>
      </w:r>
      <w:proofErr w:type="spellEnd"/>
      <w:r>
        <w:rPr>
          <w:rStyle w:val="htmlGeneratedany"/>
          <w:color w:val="000000"/>
        </w:rPr>
        <w:t>. </w:t>
      </w:r>
    </w:p>
    <w:p w14:paraId="45C83C4A" w14:textId="77777777" w:rsidR="00E842C9" w:rsidRDefault="00BB436C">
      <w:pPr>
        <w:pStyle w:val="htmlGeneratedp"/>
        <w:numPr>
          <w:ilvl w:val="0"/>
          <w:numId w:val="3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In </w:t>
      </w:r>
      <w:proofErr w:type="spellStart"/>
      <w:r>
        <w:rPr>
          <w:rStyle w:val="htmlGeneratedany"/>
          <w:color w:val="000000"/>
        </w:rPr>
        <w:t>geval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liquidatie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faillissement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beslag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surseance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betaling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zijde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vorderingen</w:t>
      </w:r>
      <w:proofErr w:type="spellEnd"/>
      <w:r>
        <w:rPr>
          <w:rStyle w:val="htmlGeneratedany"/>
          <w:color w:val="000000"/>
        </w:rPr>
        <w:t xml:space="preserve"> van Prints by Linda  op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onmiddellijk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opeisbaar</w:t>
      </w:r>
      <w:proofErr w:type="spellEnd"/>
      <w:r>
        <w:rPr>
          <w:rStyle w:val="htmlGeneratedany"/>
          <w:color w:val="000000"/>
        </w:rPr>
        <w:t>. </w:t>
      </w:r>
    </w:p>
    <w:p w14:paraId="2DBDC869" w14:textId="77777777" w:rsidR="00E842C9" w:rsidRDefault="00BB436C">
      <w:pPr>
        <w:pStyle w:val="htmlGeneratedp"/>
        <w:numPr>
          <w:ilvl w:val="0"/>
          <w:numId w:val="3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Weigert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medewerking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uitvoer</w:t>
      </w:r>
      <w:r>
        <w:rPr>
          <w:rStyle w:val="htmlGeneratedany"/>
          <w:color w:val="000000"/>
        </w:rPr>
        <w:t>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door Prints by Linda , dan is </w:t>
      </w:r>
      <w:proofErr w:type="spellStart"/>
      <w:r>
        <w:rPr>
          <w:rStyle w:val="htmlGeneratedany"/>
          <w:color w:val="000000"/>
        </w:rPr>
        <w:t>hij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nog</w:t>
      </w:r>
      <w:proofErr w:type="spellEnd"/>
      <w:r>
        <w:rPr>
          <w:rStyle w:val="htmlGeneratedany"/>
          <w:color w:val="000000"/>
        </w:rPr>
        <w:t xml:space="preserve"> steeds </w:t>
      </w:r>
      <w:proofErr w:type="spellStart"/>
      <w:r>
        <w:rPr>
          <w:rStyle w:val="htmlGeneratedany"/>
          <w:color w:val="000000"/>
        </w:rPr>
        <w:t>verplicht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volledige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prijs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betalen</w:t>
      </w:r>
      <w:proofErr w:type="spellEnd"/>
      <w:r>
        <w:rPr>
          <w:rStyle w:val="htmlGeneratedany"/>
          <w:color w:val="000000"/>
        </w:rPr>
        <w:t>. </w:t>
      </w:r>
    </w:p>
    <w:p w14:paraId="64BE42B4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Recht</w:t>
      </w:r>
      <w:proofErr w:type="spellEnd"/>
      <w:r>
        <w:rPr>
          <w:rStyle w:val="htmlGeneratedany"/>
          <w:b/>
          <w:bCs/>
          <w:color w:val="000000"/>
        </w:rPr>
        <w:t xml:space="preserve"> van </w:t>
      </w:r>
      <w:proofErr w:type="spellStart"/>
      <w:r>
        <w:rPr>
          <w:rStyle w:val="htmlGeneratedany"/>
          <w:b/>
          <w:bCs/>
          <w:color w:val="000000"/>
        </w:rPr>
        <w:t>reclame</w:t>
      </w:r>
      <w:proofErr w:type="spellEnd"/>
      <w:r>
        <w:rPr>
          <w:rStyle w:val="htmlGeneratedany"/>
          <w:color w:val="000000"/>
        </w:rPr>
        <w:t> </w:t>
      </w:r>
    </w:p>
    <w:p w14:paraId="7211D612" w14:textId="77777777" w:rsidR="00E842C9" w:rsidRDefault="00BB436C">
      <w:pPr>
        <w:pStyle w:val="htmlGeneratedp"/>
        <w:numPr>
          <w:ilvl w:val="0"/>
          <w:numId w:val="4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Zodra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verzuim</w:t>
      </w:r>
      <w:proofErr w:type="spellEnd"/>
      <w:r>
        <w:rPr>
          <w:rStyle w:val="htmlGeneratedany"/>
          <w:color w:val="000000"/>
        </w:rPr>
        <w:t xml:space="preserve"> is, is Prints by Linda  </w:t>
      </w:r>
      <w:proofErr w:type="spellStart"/>
      <w:r>
        <w:rPr>
          <w:rStyle w:val="htmlGeneratedany"/>
          <w:color w:val="000000"/>
        </w:rPr>
        <w:t>gerechtigd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reclame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roepen</w:t>
      </w:r>
      <w:proofErr w:type="spellEnd"/>
      <w:r>
        <w:rPr>
          <w:rStyle w:val="htmlGeneratedany"/>
          <w:color w:val="000000"/>
        </w:rPr>
        <w:t xml:space="preserve"> ten </w:t>
      </w:r>
      <w:proofErr w:type="spellStart"/>
      <w:r>
        <w:rPr>
          <w:rStyle w:val="htmlGeneratedany"/>
          <w:color w:val="000000"/>
        </w:rPr>
        <w:t>aanzien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onbetaalde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geleverde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>.</w:t>
      </w:r>
    </w:p>
    <w:p w14:paraId="314E52D9" w14:textId="77777777" w:rsidR="00E842C9" w:rsidRDefault="00BB436C">
      <w:pPr>
        <w:pStyle w:val="htmlGeneratedp"/>
        <w:numPr>
          <w:ilvl w:val="0"/>
          <w:numId w:val="4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>Prints by Linda  </w:t>
      </w:r>
      <w:proofErr w:type="spellStart"/>
      <w:r>
        <w:rPr>
          <w:rStyle w:val="htmlGeneratedany"/>
          <w:color w:val="000000"/>
        </w:rPr>
        <w:t>roept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reclame</w:t>
      </w:r>
      <w:proofErr w:type="spellEnd"/>
      <w:r>
        <w:rPr>
          <w:rStyle w:val="htmlGeneratedany"/>
          <w:color w:val="000000"/>
        </w:rPr>
        <w:t xml:space="preserve"> in door </w:t>
      </w:r>
      <w:proofErr w:type="spellStart"/>
      <w:r>
        <w:rPr>
          <w:rStyle w:val="htmlGeneratedany"/>
          <w:color w:val="000000"/>
        </w:rPr>
        <w:t>middel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schriftelijke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elektronische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mededeling</w:t>
      </w:r>
      <w:proofErr w:type="spellEnd"/>
      <w:r>
        <w:rPr>
          <w:rStyle w:val="htmlGeneratedany"/>
          <w:color w:val="000000"/>
        </w:rPr>
        <w:t>.</w:t>
      </w:r>
    </w:p>
    <w:p w14:paraId="24CD0E4C" w14:textId="77777777" w:rsidR="00E842C9" w:rsidRDefault="00BB436C">
      <w:pPr>
        <w:pStyle w:val="htmlGeneratedp"/>
        <w:numPr>
          <w:ilvl w:val="0"/>
          <w:numId w:val="4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Zodra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op de </w:t>
      </w:r>
      <w:proofErr w:type="spellStart"/>
      <w:r>
        <w:rPr>
          <w:rStyle w:val="htmlGeneratedany"/>
          <w:color w:val="000000"/>
        </w:rPr>
        <w:t>hoogte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gesteld</w:t>
      </w:r>
      <w:proofErr w:type="spellEnd"/>
      <w:r>
        <w:rPr>
          <w:rStyle w:val="htmlGeneratedany"/>
          <w:color w:val="000000"/>
        </w:rPr>
        <w:t xml:space="preserve"> van het </w:t>
      </w:r>
      <w:proofErr w:type="spellStart"/>
      <w:r>
        <w:rPr>
          <w:rStyle w:val="htmlGeneratedany"/>
          <w:color w:val="000000"/>
        </w:rPr>
        <w:t>ingeroepen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reclam</w:t>
      </w:r>
      <w:r>
        <w:rPr>
          <w:rStyle w:val="htmlGeneratedany"/>
          <w:color w:val="000000"/>
        </w:rPr>
        <w:t>e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betrekking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onmiddellijk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retourneren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 Prints by Linda 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hierover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andere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afspraken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maken</w:t>
      </w:r>
      <w:proofErr w:type="spellEnd"/>
      <w:r>
        <w:rPr>
          <w:rStyle w:val="htmlGeneratedany"/>
          <w:color w:val="000000"/>
        </w:rPr>
        <w:t>. </w:t>
      </w:r>
    </w:p>
    <w:p w14:paraId="69AA4DAD" w14:textId="77777777" w:rsidR="00E842C9" w:rsidRDefault="00BB436C">
      <w:pPr>
        <w:pStyle w:val="htmlGeneratedp"/>
        <w:numPr>
          <w:ilvl w:val="0"/>
          <w:numId w:val="4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terughalen</w:t>
      </w:r>
      <w:proofErr w:type="spellEnd"/>
      <w:r>
        <w:rPr>
          <w:rStyle w:val="htmlGeneratedany"/>
          <w:color w:val="000000"/>
        </w:rPr>
        <w:t xml:space="preserve"> of -</w:t>
      </w:r>
      <w:proofErr w:type="spellStart"/>
      <w:r>
        <w:rPr>
          <w:rStyle w:val="htmlGeneratedany"/>
          <w:color w:val="000000"/>
        </w:rPr>
        <w:t>brengen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rekening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</w:t>
      </w:r>
      <w:r>
        <w:rPr>
          <w:rStyle w:val="htmlGeneratedany"/>
          <w:color w:val="000000"/>
        </w:rPr>
        <w:t>nt</w:t>
      </w:r>
      <w:proofErr w:type="spellEnd"/>
      <w:r>
        <w:rPr>
          <w:rStyle w:val="htmlGeneratedany"/>
          <w:color w:val="000000"/>
        </w:rPr>
        <w:t>.</w:t>
      </w:r>
    </w:p>
    <w:p w14:paraId="4572DE68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Herroepingsrecht</w:t>
      </w:r>
      <w:proofErr w:type="spellEnd"/>
      <w:r>
        <w:rPr>
          <w:rStyle w:val="htmlGeneratedany"/>
          <w:color w:val="000000"/>
        </w:rPr>
        <w:t> </w:t>
      </w:r>
    </w:p>
    <w:p w14:paraId="62CB1F95" w14:textId="77777777" w:rsidR="00E842C9" w:rsidRDefault="00BB436C">
      <w:pPr>
        <w:pStyle w:val="htmlGeneratedanyParagraph"/>
        <w:numPr>
          <w:ilvl w:val="0"/>
          <w:numId w:val="5"/>
        </w:numPr>
        <w:spacing w:before="210"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online </w:t>
      </w:r>
      <w:proofErr w:type="spellStart"/>
      <w:r>
        <w:rPr>
          <w:rStyle w:val="htmlGeneratedany"/>
          <w:color w:val="000000"/>
        </w:rPr>
        <w:t>aankoop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gedurende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bedenktijd</w:t>
      </w:r>
      <w:proofErr w:type="spellEnd"/>
      <w:r>
        <w:rPr>
          <w:rStyle w:val="htmlGeneratedany"/>
          <w:color w:val="000000"/>
        </w:rPr>
        <w:t xml:space="preserve"> van 14 </w:t>
      </w:r>
      <w:proofErr w:type="spellStart"/>
      <w:r>
        <w:rPr>
          <w:rStyle w:val="htmlGeneratedany"/>
          <w:color w:val="000000"/>
        </w:rPr>
        <w:t>dagen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zonder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opgave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reden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ontbinden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voorwaarde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>:</w:t>
      </w:r>
    </w:p>
    <w:p w14:paraId="2587953C" w14:textId="77777777" w:rsidR="00E842C9" w:rsidRDefault="00BB436C">
      <w:pPr>
        <w:pStyle w:val="htmlGeneratedanyParagraph"/>
        <w:numPr>
          <w:ilvl w:val="0"/>
          <w:numId w:val="6"/>
        </w:numPr>
        <w:spacing w:before="210"/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product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gebruikt</w:t>
      </w:r>
      <w:proofErr w:type="spellEnd"/>
    </w:p>
    <w:p w14:paraId="5D74ED2C" w14:textId="77777777" w:rsidR="00E842C9" w:rsidRDefault="00BB436C">
      <w:pPr>
        <w:pStyle w:val="htmlGeneratedanyParagraph"/>
        <w:numPr>
          <w:ilvl w:val="0"/>
          <w:numId w:val="6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product is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snel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bederven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zoals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voedsel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bloemen</w:t>
      </w:r>
      <w:proofErr w:type="spellEnd"/>
    </w:p>
    <w:p w14:paraId="69BB8AAC" w14:textId="77777777" w:rsidR="00E842C9" w:rsidRDefault="00BB436C">
      <w:pPr>
        <w:pStyle w:val="htmlGeneratedanyParagraph"/>
        <w:numPr>
          <w:ilvl w:val="0"/>
          <w:numId w:val="6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</w:t>
      </w:r>
      <w:r>
        <w:rPr>
          <w:rStyle w:val="htmlGeneratedany"/>
          <w:color w:val="000000"/>
        </w:rPr>
        <w:t xml:space="preserve">product is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speciaal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maat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gemaakt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aangepast</w:t>
      </w:r>
      <w:proofErr w:type="spellEnd"/>
    </w:p>
    <w:p w14:paraId="5AC3D295" w14:textId="77777777" w:rsidR="00E842C9" w:rsidRDefault="00BB436C">
      <w:pPr>
        <w:pStyle w:val="htmlGeneratedanyParagraph"/>
        <w:numPr>
          <w:ilvl w:val="0"/>
          <w:numId w:val="6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lastRenderedPageBreak/>
        <w:t xml:space="preserve">het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product is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teruggestuurd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hygiënische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redenen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ondergoed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badkleding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enz</w:t>
      </w:r>
      <w:proofErr w:type="spellEnd"/>
      <w:r>
        <w:rPr>
          <w:rStyle w:val="htmlGeneratedany"/>
          <w:color w:val="000000"/>
        </w:rPr>
        <w:t>.)</w:t>
      </w:r>
    </w:p>
    <w:p w14:paraId="25727FC3" w14:textId="77777777" w:rsidR="00E842C9" w:rsidRDefault="00BB436C">
      <w:pPr>
        <w:pStyle w:val="htmlGeneratedanyParagraph"/>
        <w:numPr>
          <w:ilvl w:val="0"/>
          <w:numId w:val="6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verzegeling</w:t>
      </w:r>
      <w:proofErr w:type="spellEnd"/>
      <w:r>
        <w:rPr>
          <w:rStyle w:val="htmlGeneratedany"/>
          <w:color w:val="000000"/>
        </w:rPr>
        <w:t xml:space="preserve"> van het </w:t>
      </w:r>
      <w:proofErr w:type="spellStart"/>
      <w:r>
        <w:rPr>
          <w:rStyle w:val="htmlGeneratedany"/>
          <w:color w:val="000000"/>
        </w:rPr>
        <w:t>geleverde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nog</w:t>
      </w:r>
      <w:proofErr w:type="spellEnd"/>
      <w:r>
        <w:rPr>
          <w:rStyle w:val="htmlGeneratedany"/>
          <w:color w:val="000000"/>
        </w:rPr>
        <w:t xml:space="preserve"> intact is, </w:t>
      </w: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gaat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gegevens</w:t>
      </w:r>
      <w:r>
        <w:rPr>
          <w:rStyle w:val="htmlGeneratedany"/>
          <w:color w:val="000000"/>
        </w:rPr>
        <w:t>dragers</w:t>
      </w:r>
      <w:proofErr w:type="spellEnd"/>
      <w:r>
        <w:rPr>
          <w:rStyle w:val="htmlGeneratedany"/>
          <w:color w:val="000000"/>
        </w:rPr>
        <w:t xml:space="preserve"> met </w:t>
      </w:r>
      <w:proofErr w:type="spellStart"/>
      <w:r>
        <w:rPr>
          <w:rStyle w:val="htmlGeneratedany"/>
          <w:color w:val="000000"/>
        </w:rPr>
        <w:t>digitale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inhoud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dvd’s</w:t>
      </w:r>
      <w:proofErr w:type="spellEnd"/>
      <w:r>
        <w:rPr>
          <w:rStyle w:val="htmlGeneratedany"/>
          <w:color w:val="000000"/>
        </w:rPr>
        <w:t>, cd’s, etc.)</w:t>
      </w:r>
    </w:p>
    <w:p w14:paraId="349C2951" w14:textId="77777777" w:rsidR="00E842C9" w:rsidRDefault="00BB436C">
      <w:pPr>
        <w:pStyle w:val="htmlGeneratedanyParagraph"/>
        <w:numPr>
          <w:ilvl w:val="0"/>
          <w:numId w:val="6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product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reis, </w:t>
      </w:r>
      <w:proofErr w:type="spellStart"/>
      <w:r>
        <w:rPr>
          <w:rStyle w:val="htmlGeneratedany"/>
          <w:color w:val="000000"/>
        </w:rPr>
        <w:t>vervoersbewijs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cateringopdracht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vorm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vrijetijdsbesteding</w:t>
      </w:r>
      <w:proofErr w:type="spellEnd"/>
      <w:r>
        <w:rPr>
          <w:rStyle w:val="htmlGeneratedany"/>
          <w:color w:val="000000"/>
        </w:rPr>
        <w:t xml:space="preserve"> is</w:t>
      </w:r>
    </w:p>
    <w:p w14:paraId="65E9DB38" w14:textId="77777777" w:rsidR="00E842C9" w:rsidRDefault="00BB436C">
      <w:pPr>
        <w:pStyle w:val="htmlGeneratedanyParagraph"/>
        <w:numPr>
          <w:ilvl w:val="0"/>
          <w:numId w:val="6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product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los </w:t>
      </w:r>
      <w:proofErr w:type="spellStart"/>
      <w:r>
        <w:rPr>
          <w:rStyle w:val="htmlGeneratedany"/>
          <w:color w:val="000000"/>
        </w:rPr>
        <w:t>tijdschrift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losse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krant</w:t>
      </w:r>
      <w:proofErr w:type="spellEnd"/>
      <w:r>
        <w:rPr>
          <w:rStyle w:val="htmlGeneratedany"/>
          <w:color w:val="000000"/>
        </w:rPr>
        <w:t xml:space="preserve"> is</w:t>
      </w:r>
    </w:p>
    <w:p w14:paraId="578BE888" w14:textId="77777777" w:rsidR="00E842C9" w:rsidRDefault="00BB436C">
      <w:pPr>
        <w:pStyle w:val="htmlGeneratedanyParagraph"/>
        <w:numPr>
          <w:ilvl w:val="0"/>
          <w:numId w:val="6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opdracht</w:t>
      </w:r>
      <w:proofErr w:type="spellEnd"/>
      <w:r>
        <w:rPr>
          <w:rStyle w:val="htmlGeneratedany"/>
          <w:color w:val="000000"/>
        </w:rPr>
        <w:t xml:space="preserve"> tot) </w:t>
      </w:r>
      <w:proofErr w:type="spellStart"/>
      <w:r>
        <w:rPr>
          <w:rStyle w:val="htmlGeneratedany"/>
          <w:color w:val="000000"/>
        </w:rPr>
        <w:t>spoedreparatie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betreft</w:t>
      </w:r>
      <w:proofErr w:type="spellEnd"/>
    </w:p>
    <w:p w14:paraId="2D64868B" w14:textId="77777777" w:rsidR="00E842C9" w:rsidRDefault="00BB436C">
      <w:pPr>
        <w:pStyle w:val="htmlGeneratedanyParagraph"/>
        <w:numPr>
          <w:ilvl w:val="0"/>
          <w:numId w:val="6"/>
        </w:numPr>
        <w:spacing w:after="210"/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</w:t>
      </w:r>
      <w:r>
        <w:rPr>
          <w:rStyle w:val="htmlGeneratedany"/>
          <w:color w:val="000000"/>
        </w:rPr>
        <w:t>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afgezien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herroepingsrecht</w:t>
      </w:r>
      <w:proofErr w:type="spellEnd"/>
    </w:p>
    <w:p w14:paraId="048A53DF" w14:textId="77777777" w:rsidR="00E842C9" w:rsidRDefault="00BB436C">
      <w:pPr>
        <w:pStyle w:val="htmlGeneratedp"/>
        <w:numPr>
          <w:ilvl w:val="0"/>
          <w:numId w:val="7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bedenktijd</w:t>
      </w:r>
      <w:proofErr w:type="spellEnd"/>
      <w:r>
        <w:rPr>
          <w:rStyle w:val="htmlGeneratedany"/>
          <w:color w:val="000000"/>
        </w:rPr>
        <w:t xml:space="preserve"> van 14 </w:t>
      </w:r>
      <w:proofErr w:type="spellStart"/>
      <w:r>
        <w:rPr>
          <w:rStyle w:val="htmlGeneratedany"/>
          <w:color w:val="000000"/>
        </w:rPr>
        <w:t>dagen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zoals</w:t>
      </w:r>
      <w:proofErr w:type="spellEnd"/>
      <w:r>
        <w:rPr>
          <w:rStyle w:val="htmlGeneratedany"/>
          <w:color w:val="000000"/>
        </w:rPr>
        <w:t xml:space="preserve"> in lid 1 </w:t>
      </w:r>
      <w:proofErr w:type="spellStart"/>
      <w:r>
        <w:rPr>
          <w:rStyle w:val="htmlGeneratedany"/>
          <w:color w:val="000000"/>
        </w:rPr>
        <w:t>genoemd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vangt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:</w:t>
      </w:r>
    </w:p>
    <w:p w14:paraId="49C04F87" w14:textId="77777777" w:rsidR="00E842C9" w:rsidRDefault="00BB436C">
      <w:pPr>
        <w:pStyle w:val="htmlGeneratedp"/>
        <w:numPr>
          <w:ilvl w:val="1"/>
          <w:numId w:val="7"/>
        </w:numPr>
        <w:ind w:hanging="205"/>
        <w:rPr>
          <w:color w:val="000000"/>
        </w:rPr>
      </w:pPr>
      <w:r>
        <w:rPr>
          <w:rStyle w:val="htmlGeneratedany"/>
          <w:color w:val="000000"/>
        </w:rPr>
        <w:t xml:space="preserve">op de </w:t>
      </w:r>
      <w:proofErr w:type="spellStart"/>
      <w:r>
        <w:rPr>
          <w:rStyle w:val="htmlGeneratedany"/>
          <w:color w:val="000000"/>
        </w:rPr>
        <w:t>dag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laatste</w:t>
      </w:r>
      <w:proofErr w:type="spellEnd"/>
      <w:r>
        <w:rPr>
          <w:rStyle w:val="htmlGeneratedany"/>
          <w:color w:val="000000"/>
        </w:rPr>
        <w:t xml:space="preserve"> product of </w:t>
      </w:r>
      <w:proofErr w:type="spellStart"/>
      <w:r>
        <w:rPr>
          <w:rStyle w:val="htmlGeneratedany"/>
          <w:color w:val="000000"/>
        </w:rPr>
        <w:t>onderdeel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ontvangen</w:t>
      </w:r>
      <w:proofErr w:type="spellEnd"/>
      <w:r>
        <w:rPr>
          <w:rStyle w:val="htmlGeneratedany"/>
          <w:color w:val="000000"/>
        </w:rPr>
        <w:t xml:space="preserve"> van 1 </w:t>
      </w:r>
      <w:proofErr w:type="spellStart"/>
      <w:r>
        <w:rPr>
          <w:rStyle w:val="htmlGeneratedany"/>
          <w:color w:val="000000"/>
        </w:rPr>
        <w:t>bestelling</w:t>
      </w:r>
      <w:proofErr w:type="spellEnd"/>
    </w:p>
    <w:p w14:paraId="71B7CCC0" w14:textId="77777777" w:rsidR="00E842C9" w:rsidRDefault="00BB436C">
      <w:pPr>
        <w:pStyle w:val="htmlGeneratedp"/>
        <w:numPr>
          <w:ilvl w:val="1"/>
          <w:numId w:val="7"/>
        </w:numPr>
        <w:ind w:hanging="205"/>
        <w:rPr>
          <w:color w:val="000000"/>
        </w:rPr>
      </w:pPr>
      <w:proofErr w:type="spellStart"/>
      <w:r>
        <w:rPr>
          <w:rStyle w:val="htmlGeneratedany"/>
          <w:color w:val="000000"/>
        </w:rPr>
        <w:t>zodra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eerste</w:t>
      </w:r>
      <w:proofErr w:type="spellEnd"/>
      <w:r>
        <w:rPr>
          <w:rStyle w:val="htmlGeneratedany"/>
          <w:color w:val="000000"/>
        </w:rPr>
        <w:t xml:space="preserve"> product 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r>
        <w:rPr>
          <w:rStyle w:val="htmlGeneratedany"/>
          <w:color w:val="000000"/>
        </w:rPr>
        <w:t xml:space="preserve">abonnement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ontvangen</w:t>
      </w:r>
      <w:proofErr w:type="spellEnd"/>
    </w:p>
    <w:p w14:paraId="3336D25E" w14:textId="77777777" w:rsidR="00E842C9" w:rsidRDefault="00BB436C">
      <w:pPr>
        <w:pStyle w:val="htmlGeneratedp"/>
        <w:numPr>
          <w:ilvl w:val="1"/>
          <w:numId w:val="7"/>
        </w:numPr>
        <w:ind w:hanging="205"/>
        <w:rPr>
          <w:color w:val="000000"/>
        </w:rPr>
      </w:pPr>
      <w:proofErr w:type="spellStart"/>
      <w:r>
        <w:rPr>
          <w:rStyle w:val="htmlGeneratedany"/>
          <w:color w:val="000000"/>
        </w:rPr>
        <w:t>zodra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eerst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afgenomen</w:t>
      </w:r>
      <w:proofErr w:type="spellEnd"/>
    </w:p>
    <w:p w14:paraId="59313A49" w14:textId="77777777" w:rsidR="00E842C9" w:rsidRDefault="00BB436C">
      <w:pPr>
        <w:pStyle w:val="htmlGeneratedp"/>
        <w:numPr>
          <w:ilvl w:val="1"/>
          <w:numId w:val="7"/>
        </w:numPr>
        <w:ind w:hanging="205"/>
        <w:rPr>
          <w:color w:val="000000"/>
        </w:rPr>
      </w:pPr>
      <w:proofErr w:type="spellStart"/>
      <w:r>
        <w:rPr>
          <w:rStyle w:val="htmlGeneratedany"/>
          <w:color w:val="000000"/>
        </w:rPr>
        <w:t>zodra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bevestigd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digitale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inhoud</w:t>
      </w:r>
      <w:proofErr w:type="spellEnd"/>
      <w:r>
        <w:rPr>
          <w:rStyle w:val="htmlGeneratedany"/>
          <w:color w:val="000000"/>
        </w:rPr>
        <w:t xml:space="preserve"> via internet </w:t>
      </w:r>
      <w:proofErr w:type="spellStart"/>
      <w:r>
        <w:rPr>
          <w:rStyle w:val="htmlGeneratedany"/>
          <w:color w:val="000000"/>
        </w:rPr>
        <w:t>gaat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afnemen</w:t>
      </w:r>
      <w:proofErr w:type="spellEnd"/>
    </w:p>
    <w:p w14:paraId="5095F010" w14:textId="77777777" w:rsidR="00E842C9" w:rsidRDefault="00BB436C">
      <w:pPr>
        <w:pStyle w:val="htmlGeneratedp"/>
        <w:numPr>
          <w:ilvl w:val="0"/>
          <w:numId w:val="7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beroep</w:t>
      </w:r>
      <w:proofErr w:type="spellEnd"/>
      <w:r>
        <w:rPr>
          <w:rStyle w:val="htmlGeneratedany"/>
          <w:color w:val="000000"/>
        </w:rPr>
        <w:t xml:space="preserve"> op het </w:t>
      </w:r>
      <w:proofErr w:type="spellStart"/>
      <w:r>
        <w:rPr>
          <w:rStyle w:val="htmlGeneratedany"/>
          <w:color w:val="000000"/>
        </w:rPr>
        <w:t>herroepingsrecht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kenbaar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maken</w:t>
      </w:r>
      <w:proofErr w:type="spellEnd"/>
      <w:r>
        <w:rPr>
          <w:rStyle w:val="htmlGeneratedany"/>
          <w:color w:val="000000"/>
        </w:rPr>
        <w:t xml:space="preserve"> via lindamizee@g</w:t>
      </w:r>
      <w:r>
        <w:rPr>
          <w:rStyle w:val="htmlGeneratedany"/>
          <w:color w:val="000000"/>
        </w:rPr>
        <w:t xml:space="preserve">mail.com, </w:t>
      </w: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gewenst</w:t>
      </w:r>
      <w:proofErr w:type="spellEnd"/>
      <w:r>
        <w:rPr>
          <w:rStyle w:val="htmlGeneratedany"/>
          <w:color w:val="000000"/>
        </w:rPr>
        <w:t xml:space="preserve"> met </w:t>
      </w:r>
      <w:proofErr w:type="spellStart"/>
      <w:r>
        <w:rPr>
          <w:rStyle w:val="htmlGeneratedany"/>
          <w:color w:val="000000"/>
        </w:rPr>
        <w:t>behulp</w:t>
      </w:r>
      <w:proofErr w:type="spellEnd"/>
      <w:r>
        <w:rPr>
          <w:rStyle w:val="htmlGeneratedany"/>
          <w:color w:val="000000"/>
        </w:rPr>
        <w:t xml:space="preserve"> van het </w:t>
      </w:r>
      <w:proofErr w:type="spellStart"/>
      <w:r>
        <w:rPr>
          <w:rStyle w:val="htmlGeneratedany"/>
          <w:color w:val="000000"/>
        </w:rPr>
        <w:t>herroepingsformulier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via de website van Prints by Linda , Www.PrintsByLinda.com,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gedownload</w:t>
      </w:r>
      <w:proofErr w:type="spellEnd"/>
      <w:r>
        <w:rPr>
          <w:rStyle w:val="htmlGeneratedany"/>
          <w:color w:val="000000"/>
        </w:rPr>
        <w:t>.</w:t>
      </w:r>
    </w:p>
    <w:p w14:paraId="23278515" w14:textId="77777777" w:rsidR="00E842C9" w:rsidRDefault="00BB436C">
      <w:pPr>
        <w:pStyle w:val="htmlGeneratedp"/>
        <w:numPr>
          <w:ilvl w:val="0"/>
          <w:numId w:val="7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verplicht</w:t>
      </w:r>
      <w:proofErr w:type="spellEnd"/>
      <w:r>
        <w:rPr>
          <w:rStyle w:val="htmlGeneratedany"/>
          <w:color w:val="000000"/>
        </w:rPr>
        <w:t xml:space="preserve"> om het product </w:t>
      </w:r>
      <w:proofErr w:type="spellStart"/>
      <w:r>
        <w:rPr>
          <w:rStyle w:val="htmlGeneratedany"/>
          <w:color w:val="000000"/>
        </w:rPr>
        <w:t>binnen</w:t>
      </w:r>
      <w:proofErr w:type="spellEnd"/>
      <w:r>
        <w:rPr>
          <w:rStyle w:val="htmlGeneratedany"/>
          <w:color w:val="000000"/>
        </w:rPr>
        <w:t xml:space="preserve"> 14 </w:t>
      </w:r>
      <w:proofErr w:type="spellStart"/>
      <w:r>
        <w:rPr>
          <w:rStyle w:val="htmlGeneratedany"/>
          <w:color w:val="000000"/>
        </w:rPr>
        <w:t>dagen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kenbaar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maken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herroepingsrecht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retourneren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 Prints by Linda ,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gebreke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waarvan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herroepingsrecht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komt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vervallen</w:t>
      </w:r>
      <w:proofErr w:type="spellEnd"/>
      <w:r>
        <w:rPr>
          <w:rStyle w:val="htmlGeneratedany"/>
          <w:color w:val="000000"/>
        </w:rPr>
        <w:t>. </w:t>
      </w:r>
    </w:p>
    <w:p w14:paraId="3E29465A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Vergoeding</w:t>
      </w:r>
      <w:proofErr w:type="spellEnd"/>
      <w:r>
        <w:rPr>
          <w:rStyle w:val="htmlGeneratedany"/>
          <w:b/>
          <w:bCs/>
          <w:color w:val="000000"/>
        </w:rPr>
        <w:t xml:space="preserve"> van </w:t>
      </w:r>
      <w:proofErr w:type="spellStart"/>
      <w:r>
        <w:rPr>
          <w:rStyle w:val="htmlGeneratedany"/>
          <w:b/>
          <w:bCs/>
          <w:color w:val="000000"/>
        </w:rPr>
        <w:t>bezorgkosten</w:t>
      </w:r>
      <w:proofErr w:type="spellEnd"/>
      <w:r>
        <w:rPr>
          <w:rStyle w:val="htmlGeneratedany"/>
          <w:b/>
          <w:bCs/>
          <w:color w:val="000000"/>
        </w:rPr>
        <w:t>  </w:t>
      </w:r>
    </w:p>
    <w:p w14:paraId="507CCEB9" w14:textId="77777777" w:rsidR="00E842C9" w:rsidRDefault="00BB436C">
      <w:pPr>
        <w:pStyle w:val="htmlGeneratedanyParagraph"/>
        <w:numPr>
          <w:ilvl w:val="0"/>
          <w:numId w:val="8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herroepingsrecht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gebruik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gemaakt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gevolg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daarvan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volledige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bestelling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geretourneerd</w:t>
      </w:r>
      <w:proofErr w:type="spellEnd"/>
      <w:r>
        <w:rPr>
          <w:rStyle w:val="htmlGeneratedany"/>
          <w:color w:val="000000"/>
        </w:rPr>
        <w:t>, dan </w:t>
      </w:r>
      <w:proofErr w:type="spellStart"/>
      <w:r>
        <w:rPr>
          <w:rStyle w:val="htmlGeneratedany"/>
          <w:color w:val="000000"/>
        </w:rPr>
        <w:t>zal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door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betaalde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verzendkosten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binnen</w:t>
      </w:r>
      <w:proofErr w:type="spellEnd"/>
      <w:r>
        <w:rPr>
          <w:rStyle w:val="htmlGeneratedany"/>
          <w:color w:val="000000"/>
        </w:rPr>
        <w:t xml:space="preserve"> 14 </w:t>
      </w:r>
      <w:proofErr w:type="spellStart"/>
      <w:r>
        <w:rPr>
          <w:rStyle w:val="htmlGeneratedany"/>
          <w:color w:val="000000"/>
        </w:rPr>
        <w:t>dagen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ontvangst</w:t>
      </w:r>
      <w:proofErr w:type="spellEnd"/>
      <w:r>
        <w:rPr>
          <w:rStyle w:val="htmlGeneratedany"/>
          <w:color w:val="000000"/>
        </w:rPr>
        <w:t xml:space="preserve"> van de 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volledig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geretourneerde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bestelling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terugbetalen</w:t>
      </w:r>
      <w:proofErr w:type="spellEnd"/>
      <w:r>
        <w:rPr>
          <w:rStyle w:val="htmlGeneratedany"/>
          <w:color w:val="000000"/>
        </w:rPr>
        <w:t>.  </w:t>
      </w:r>
    </w:p>
    <w:p w14:paraId="5F137BDA" w14:textId="77777777" w:rsidR="00E842C9" w:rsidRDefault="00BB436C">
      <w:pPr>
        <w:pStyle w:val="htmlGeneratedanyParagraph"/>
        <w:numPr>
          <w:ilvl w:val="0"/>
          <w:numId w:val="8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bezorgen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slechts</w:t>
      </w:r>
      <w:proofErr w:type="spellEnd"/>
      <w:r>
        <w:rPr>
          <w:rStyle w:val="htmlGeneratedany"/>
          <w:color w:val="000000"/>
        </w:rPr>
        <w:t> 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rekening</w:t>
      </w:r>
      <w:proofErr w:type="spellEnd"/>
      <w:r>
        <w:rPr>
          <w:rStyle w:val="htmlGeneratedany"/>
          <w:color w:val="000000"/>
        </w:rPr>
        <w:t xml:space="preserve"> van Prints by Linda  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zover</w:t>
      </w:r>
      <w:proofErr w:type="spellEnd"/>
      <w:r>
        <w:rPr>
          <w:rStyle w:val="htmlGeneratedany"/>
          <w:color w:val="000000"/>
        </w:rPr>
        <w:t xml:space="preserve"> de </w:t>
      </w:r>
      <w:proofErr w:type="spellStart"/>
      <w:r>
        <w:rPr>
          <w:rStyle w:val="htmlGeneratedany"/>
          <w:color w:val="000000"/>
        </w:rPr>
        <w:t>volledige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bestelling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geretourneerd</w:t>
      </w:r>
      <w:proofErr w:type="spellEnd"/>
      <w:r>
        <w:rPr>
          <w:rStyle w:val="htmlGeneratedany"/>
          <w:color w:val="000000"/>
        </w:rPr>
        <w:t>.</w:t>
      </w:r>
      <w:r>
        <w:rPr>
          <w:color w:val="000000"/>
        </w:rPr>
        <w:t> </w:t>
      </w:r>
    </w:p>
    <w:p w14:paraId="09834293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Vergoeding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retourkosten</w:t>
      </w:r>
      <w:proofErr w:type="spellEnd"/>
      <w:r>
        <w:rPr>
          <w:rStyle w:val="htmlGeneratedany"/>
          <w:b/>
          <w:bCs/>
          <w:color w:val="000000"/>
        </w:rPr>
        <w:t> </w:t>
      </w:r>
    </w:p>
    <w:p w14:paraId="0B9DB5DB" w14:textId="77777777" w:rsidR="00E842C9" w:rsidRDefault="00BB436C">
      <w:pPr>
        <w:pStyle w:val="htmlGeneratedp"/>
        <w:ind w:left="600"/>
      </w:pPr>
      <w:r>
        <w:t> </w:t>
      </w:r>
    </w:p>
    <w:p w14:paraId="3C564BBB" w14:textId="77777777" w:rsidR="00E842C9" w:rsidRDefault="00BB436C">
      <w:pPr>
        <w:pStyle w:val="htmlGeneratedp"/>
        <w:ind w:left="600"/>
      </w:pPr>
      <w:proofErr w:type="spellStart"/>
      <w:r>
        <w:t>Indien</w:t>
      </w:r>
      <w:proofErr w:type="spellEnd"/>
      <w:r>
        <w:t xml:space="preserve"> de </w:t>
      </w:r>
      <w:proofErr w:type="spellStart"/>
      <w:r>
        <w:t>consument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doet</w:t>
      </w:r>
      <w:proofErr w:type="spellEnd"/>
      <w:r>
        <w:t xml:space="preserve"> op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herroepingsrecht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volledige</w:t>
      </w:r>
      <w:proofErr w:type="spellEnd"/>
      <w:r>
        <w:t xml:space="preserve"> </w:t>
      </w:r>
      <w:proofErr w:type="spellStart"/>
      <w:r>
        <w:t>bestelling</w:t>
      </w:r>
      <w:proofErr w:type="spellEnd"/>
      <w:r>
        <w:t xml:space="preserve"> </w:t>
      </w:r>
      <w:proofErr w:type="spellStart"/>
      <w:r>
        <w:t>tijdig</w:t>
      </w:r>
      <w:proofErr w:type="spellEnd"/>
      <w:r>
        <w:t xml:space="preserve"> </w:t>
      </w:r>
      <w:proofErr w:type="spellStart"/>
      <w:r>
        <w:t>retourneert</w:t>
      </w:r>
      <w:proofErr w:type="spellEnd"/>
      <w:r>
        <w:t xml:space="preserve">, dan </w:t>
      </w:r>
      <w:proofErr w:type="spellStart"/>
      <w:r>
        <w:t>ko</w:t>
      </w:r>
      <w:r>
        <w:t>men</w:t>
      </w:r>
      <w:proofErr w:type="spellEnd"/>
      <w:r>
        <w:t xml:space="preserve"> de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retourneren</w:t>
      </w:r>
      <w:proofErr w:type="spellEnd"/>
      <w:r>
        <w:t xml:space="preserve"> van de </w:t>
      </w:r>
      <w:proofErr w:type="spellStart"/>
      <w:r>
        <w:t>volledige</w:t>
      </w:r>
      <w:proofErr w:type="spellEnd"/>
      <w:r>
        <w:t xml:space="preserve"> </w:t>
      </w:r>
      <w:proofErr w:type="spellStart"/>
      <w:r>
        <w:t>bestelling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van de </w:t>
      </w:r>
      <w:proofErr w:type="spellStart"/>
      <w:r>
        <w:t>consument</w:t>
      </w:r>
      <w:proofErr w:type="spellEnd"/>
      <w:r>
        <w:t>. </w:t>
      </w:r>
    </w:p>
    <w:p w14:paraId="55A40F1D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Opschortingsrecht</w:t>
      </w:r>
      <w:proofErr w:type="spellEnd"/>
    </w:p>
    <w:p w14:paraId="11E49EA2" w14:textId="77777777" w:rsidR="00E842C9" w:rsidRDefault="00BB436C">
      <w:pPr>
        <w:pStyle w:val="htmlGeneratedp"/>
      </w:pPr>
      <w:r>
        <w:t> </w:t>
      </w:r>
    </w:p>
    <w:p w14:paraId="0AA67131" w14:textId="77777777" w:rsidR="00E842C9" w:rsidRDefault="00BB436C">
      <w:pPr>
        <w:pStyle w:val="htmlGeneratedp"/>
        <w:ind w:left="600"/>
      </w:pP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is, </w:t>
      </w:r>
      <w:proofErr w:type="spellStart"/>
      <w:r>
        <w:rPr>
          <w:rStyle w:val="htmlGeneratedany"/>
          <w:color w:val="000000"/>
        </w:rPr>
        <w:t>doet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afstand</w:t>
      </w:r>
      <w:proofErr w:type="spellEnd"/>
      <w:r>
        <w:rPr>
          <w:rStyle w:val="htmlGeneratedany"/>
          <w:color w:val="000000"/>
        </w:rPr>
        <w:t xml:space="preserve"> van 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om de </w:t>
      </w:r>
      <w:proofErr w:type="spellStart"/>
      <w:r>
        <w:rPr>
          <w:rStyle w:val="htmlGeneratedany"/>
          <w:color w:val="000000"/>
        </w:rPr>
        <w:t>nakoming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enige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voortvloeiende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verbinte</w:t>
      </w:r>
      <w:r>
        <w:rPr>
          <w:rStyle w:val="htmlGeneratedany"/>
          <w:color w:val="000000"/>
        </w:rPr>
        <w:t>nis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schorten</w:t>
      </w:r>
      <w:proofErr w:type="spellEnd"/>
      <w:r>
        <w:rPr>
          <w:rStyle w:val="htmlGeneratedany"/>
          <w:color w:val="000000"/>
        </w:rPr>
        <w:t>.</w:t>
      </w:r>
      <w:r>
        <w:rPr>
          <w:rStyle w:val="htmlGeneratedany"/>
          <w:color w:val="000000"/>
        </w:rPr>
        <w:br/>
      </w:r>
      <w:r>
        <w:t> </w:t>
      </w:r>
    </w:p>
    <w:p w14:paraId="2E510B17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Retentierecht</w:t>
      </w:r>
      <w:proofErr w:type="spellEnd"/>
      <w:r>
        <w:rPr>
          <w:rStyle w:val="htmlGeneratedany"/>
          <w:b/>
          <w:bCs/>
          <w:color w:val="000000"/>
        </w:rPr>
        <w:t> </w:t>
      </w:r>
    </w:p>
    <w:p w14:paraId="76234439" w14:textId="77777777" w:rsidR="00E842C9" w:rsidRDefault="00BB436C">
      <w:pPr>
        <w:pStyle w:val="htmlGeneratedp"/>
        <w:numPr>
          <w:ilvl w:val="0"/>
          <w:numId w:val="9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>Prints by Linda  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beroep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doen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retentierecht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geval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onder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zich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houden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totdat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alle </w:t>
      </w:r>
      <w:proofErr w:type="spellStart"/>
      <w:r>
        <w:rPr>
          <w:rStyle w:val="htmlGeneratedany"/>
          <w:color w:val="000000"/>
        </w:rPr>
        <w:t>nog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openstaande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rekeningen</w:t>
      </w:r>
      <w:proofErr w:type="spellEnd"/>
      <w:r>
        <w:rPr>
          <w:rStyle w:val="htmlGeneratedany"/>
          <w:color w:val="000000"/>
        </w:rPr>
        <w:t xml:space="preserve"> ten </w:t>
      </w:r>
      <w:proofErr w:type="spellStart"/>
      <w:r>
        <w:rPr>
          <w:rStyle w:val="htmlGeneratedany"/>
          <w:color w:val="000000"/>
        </w:rPr>
        <w:t>aanzien</w:t>
      </w:r>
      <w:proofErr w:type="spellEnd"/>
      <w:r>
        <w:rPr>
          <w:rStyle w:val="htmlGeneratedany"/>
          <w:color w:val="000000"/>
        </w:rPr>
        <w:t xml:space="preserve"> van Prints by Linda  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voldaan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voldoende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zekerheid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gesteld</w:t>
      </w:r>
      <w:proofErr w:type="spellEnd"/>
      <w:r>
        <w:rPr>
          <w:rStyle w:val="htmlGeneratedany"/>
          <w:color w:val="000000"/>
        </w:rPr>
        <w:t>. </w:t>
      </w:r>
    </w:p>
    <w:p w14:paraId="41FD3ADD" w14:textId="77777777" w:rsidR="00E842C9" w:rsidRDefault="00BB436C">
      <w:pPr>
        <w:pStyle w:val="htmlGeneratedp"/>
        <w:numPr>
          <w:ilvl w:val="0"/>
          <w:numId w:val="9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>De </w:t>
      </w:r>
      <w:proofErr w:type="spellStart"/>
      <w:r>
        <w:rPr>
          <w:rStyle w:val="htmlGeneratedany"/>
          <w:color w:val="000000"/>
        </w:rPr>
        <w:t>retentierecht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eveneens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grond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eerdere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waaruit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nog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betalingen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verschuldigd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.</w:t>
      </w:r>
    </w:p>
    <w:p w14:paraId="2AC80960" w14:textId="77777777" w:rsidR="00E842C9" w:rsidRDefault="00BB436C">
      <w:pPr>
        <w:pStyle w:val="htmlGeneratedp"/>
        <w:numPr>
          <w:ilvl w:val="0"/>
          <w:numId w:val="9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Prints by Linda  is nooit 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</w:t>
      </w:r>
      <w:r>
        <w:rPr>
          <w:rStyle w:val="htmlGeneratedany"/>
          <w:color w:val="000000"/>
        </w:rPr>
        <w:t>chade</w:t>
      </w:r>
      <w:proofErr w:type="spellEnd"/>
      <w:r>
        <w:rPr>
          <w:rStyle w:val="htmlGeneratedany"/>
          <w:color w:val="000000"/>
        </w:rPr>
        <w:t xml:space="preserve"> die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mogelijkerwijs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lijdt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gevolg</w:t>
      </w:r>
      <w:proofErr w:type="spellEnd"/>
      <w:r>
        <w:rPr>
          <w:rStyle w:val="htmlGeneratedany"/>
          <w:color w:val="000000"/>
        </w:rPr>
        <w:t xml:space="preserve"> van het </w:t>
      </w:r>
      <w:proofErr w:type="spellStart"/>
      <w:r>
        <w:rPr>
          <w:rStyle w:val="htmlGeneratedany"/>
          <w:color w:val="000000"/>
        </w:rPr>
        <w:t>gebruikmaken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retentierecht</w:t>
      </w:r>
      <w:proofErr w:type="spellEnd"/>
      <w:r>
        <w:rPr>
          <w:rStyle w:val="htmlGeneratedany"/>
          <w:color w:val="000000"/>
        </w:rPr>
        <w:t>.</w:t>
      </w:r>
    </w:p>
    <w:p w14:paraId="571C8097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Verrekening</w:t>
      </w:r>
      <w:proofErr w:type="spellEnd"/>
    </w:p>
    <w:p w14:paraId="7B7DFD17" w14:textId="77777777" w:rsidR="00E842C9" w:rsidRDefault="00BB436C">
      <w:pPr>
        <w:pStyle w:val="htmlGeneratedp"/>
      </w:pPr>
      <w:r>
        <w:t> </w:t>
      </w:r>
    </w:p>
    <w:p w14:paraId="2B634C33" w14:textId="77777777" w:rsidR="00E842C9" w:rsidRDefault="00BB436C">
      <w:pPr>
        <w:pStyle w:val="htmlGeneratedp"/>
        <w:ind w:left="600"/>
      </w:pPr>
      <w:proofErr w:type="spellStart"/>
      <w:r>
        <w:rPr>
          <w:rStyle w:val="htmlGeneratedany"/>
          <w:color w:val="000000"/>
        </w:rPr>
        <w:lastRenderedPageBreak/>
        <w:t>Tenzij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 xml:space="preserve"> is, </w:t>
      </w:r>
      <w:proofErr w:type="spellStart"/>
      <w:r>
        <w:rPr>
          <w:rStyle w:val="htmlGeneratedany"/>
          <w:color w:val="000000"/>
        </w:rPr>
        <w:t>doet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afstand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schuld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verrekenen</w:t>
      </w:r>
      <w:proofErr w:type="spellEnd"/>
      <w:r>
        <w:rPr>
          <w:rStyle w:val="htmlGeneratedany"/>
          <w:color w:val="000000"/>
        </w:rPr>
        <w:t xml:space="preserve"> met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vordering</w:t>
      </w:r>
      <w:proofErr w:type="spellEnd"/>
      <w:r>
        <w:rPr>
          <w:rStyle w:val="htmlGeneratedany"/>
          <w:color w:val="000000"/>
        </w:rPr>
        <w:t xml:space="preserve"> op </w:t>
      </w:r>
      <w:r>
        <w:rPr>
          <w:rStyle w:val="htmlGeneratedany"/>
          <w:color w:val="000000"/>
        </w:rPr>
        <w:t>Prints by Linda .</w:t>
      </w:r>
    </w:p>
    <w:p w14:paraId="1B6F0949" w14:textId="77777777" w:rsidR="00E842C9" w:rsidRDefault="00BB436C">
      <w:pPr>
        <w:pStyle w:val="htmlGeneratedp"/>
        <w:ind w:left="600"/>
      </w:pPr>
      <w:r>
        <w:t> </w:t>
      </w:r>
    </w:p>
    <w:p w14:paraId="0DC3F74F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Eigendomsvoorbehoud</w:t>
      </w:r>
      <w:proofErr w:type="spellEnd"/>
      <w:r>
        <w:rPr>
          <w:rStyle w:val="htmlGeneratedany"/>
          <w:color w:val="000000"/>
        </w:rPr>
        <w:t> </w:t>
      </w:r>
    </w:p>
    <w:p w14:paraId="31F3579C" w14:textId="77777777" w:rsidR="00E842C9" w:rsidRDefault="00BB436C">
      <w:pPr>
        <w:pStyle w:val="htmlGeneratedp"/>
        <w:numPr>
          <w:ilvl w:val="0"/>
          <w:numId w:val="10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>Prints by Linda  </w:t>
      </w:r>
      <w:proofErr w:type="spellStart"/>
      <w:r>
        <w:rPr>
          <w:rStyle w:val="htmlGeneratedany"/>
          <w:color w:val="000000"/>
        </w:rPr>
        <w:t>blijft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eigenaar</w:t>
      </w:r>
      <w:proofErr w:type="spellEnd"/>
      <w:r>
        <w:rPr>
          <w:rStyle w:val="htmlGeneratedany"/>
          <w:color w:val="000000"/>
        </w:rPr>
        <w:t xml:space="preserve"> van alle </w:t>
      </w:r>
      <w:proofErr w:type="spellStart"/>
      <w:r>
        <w:rPr>
          <w:rStyle w:val="htmlGeneratedany"/>
          <w:color w:val="000000"/>
        </w:rPr>
        <w:t>geleverde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totdat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volledig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voldaan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al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betalingsverplichtingen</w:t>
      </w:r>
      <w:proofErr w:type="spellEnd"/>
      <w:r>
        <w:rPr>
          <w:rStyle w:val="htmlGeneratedany"/>
          <w:color w:val="000000"/>
        </w:rPr>
        <w:t xml:space="preserve"> ten </w:t>
      </w:r>
      <w:proofErr w:type="spellStart"/>
      <w:r>
        <w:rPr>
          <w:rStyle w:val="htmlGeneratedany"/>
          <w:color w:val="000000"/>
        </w:rPr>
        <w:t>aanzien</w:t>
      </w:r>
      <w:proofErr w:type="spellEnd"/>
      <w:r>
        <w:rPr>
          <w:rStyle w:val="htmlGeneratedany"/>
          <w:color w:val="000000"/>
        </w:rPr>
        <w:t xml:space="preserve"> van Prints by Linda , met </w:t>
      </w:r>
      <w:proofErr w:type="spellStart"/>
      <w:r>
        <w:rPr>
          <w:rStyle w:val="htmlGeneratedany"/>
          <w:color w:val="000000"/>
        </w:rPr>
        <w:t>inbegrip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vorderingen</w:t>
      </w:r>
      <w:proofErr w:type="spellEnd"/>
      <w:r>
        <w:rPr>
          <w:rStyle w:val="htmlGeneratedany"/>
          <w:color w:val="000000"/>
        </w:rPr>
        <w:t xml:space="preserve"> over het </w:t>
      </w:r>
      <w:proofErr w:type="spellStart"/>
      <w:r>
        <w:rPr>
          <w:rStyle w:val="htmlGeneratedany"/>
          <w:color w:val="000000"/>
        </w:rPr>
        <w:t>tekort</w:t>
      </w:r>
      <w:r>
        <w:rPr>
          <w:rStyle w:val="htmlGeneratedany"/>
          <w:color w:val="000000"/>
        </w:rPr>
        <w:t>schieten</w:t>
      </w:r>
      <w:proofErr w:type="spellEnd"/>
      <w:r>
        <w:rPr>
          <w:rStyle w:val="htmlGeneratedany"/>
          <w:color w:val="000000"/>
        </w:rPr>
        <w:t xml:space="preserve"> in de </w:t>
      </w:r>
      <w:proofErr w:type="spellStart"/>
      <w:r>
        <w:rPr>
          <w:rStyle w:val="htmlGeneratedany"/>
          <w:color w:val="000000"/>
        </w:rPr>
        <w:t>nakoming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>.</w:t>
      </w:r>
    </w:p>
    <w:p w14:paraId="5F74C134" w14:textId="77777777" w:rsidR="00E842C9" w:rsidRDefault="00BB436C">
      <w:pPr>
        <w:pStyle w:val="htmlGeneratedp"/>
        <w:numPr>
          <w:ilvl w:val="0"/>
          <w:numId w:val="10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Tot die </w:t>
      </w:r>
      <w:proofErr w:type="spellStart"/>
      <w:r>
        <w:rPr>
          <w:rStyle w:val="htmlGeneratedany"/>
          <w:color w:val="000000"/>
        </w:rPr>
        <w:t>tijd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zich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allen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beroepen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eigendomsvoorbehoud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zaken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terugnemen</w:t>
      </w:r>
      <w:proofErr w:type="spellEnd"/>
      <w:r>
        <w:rPr>
          <w:rStyle w:val="htmlGeneratedany"/>
          <w:color w:val="000000"/>
        </w:rPr>
        <w:t>. </w:t>
      </w:r>
    </w:p>
    <w:p w14:paraId="1D24D750" w14:textId="77777777" w:rsidR="00E842C9" w:rsidRDefault="00BB436C">
      <w:pPr>
        <w:pStyle w:val="htmlGeneratedp"/>
        <w:numPr>
          <w:ilvl w:val="0"/>
          <w:numId w:val="10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Voordat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eigendom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overgegaan</w:t>
      </w:r>
      <w:proofErr w:type="spellEnd"/>
      <w:r>
        <w:rPr>
          <w:rStyle w:val="htmlGeneratedany"/>
          <w:color w:val="000000"/>
        </w:rPr>
        <w:t xml:space="preserve"> op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, mag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verpanden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verko</w:t>
      </w:r>
      <w:r>
        <w:rPr>
          <w:rStyle w:val="htmlGeneratedany"/>
          <w:color w:val="000000"/>
        </w:rPr>
        <w:t>pen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vervreemden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anderszins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bezwaren</w:t>
      </w:r>
      <w:proofErr w:type="spellEnd"/>
      <w:r>
        <w:rPr>
          <w:rStyle w:val="htmlGeneratedany"/>
          <w:color w:val="000000"/>
        </w:rPr>
        <w:t>. </w:t>
      </w:r>
    </w:p>
    <w:p w14:paraId="2964CF5C" w14:textId="77777777" w:rsidR="00E842C9" w:rsidRDefault="00BB436C">
      <w:pPr>
        <w:pStyle w:val="htmlGeneratedp"/>
        <w:numPr>
          <w:ilvl w:val="0"/>
          <w:numId w:val="10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beroep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doet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eigendomsvoorbehoud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geldt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ontbonden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 Prints by Linda  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schadevergoeding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gederfde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winst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rente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vorderen</w:t>
      </w:r>
      <w:proofErr w:type="spellEnd"/>
      <w:r>
        <w:rPr>
          <w:rStyle w:val="htmlGeneratedany"/>
          <w:color w:val="000000"/>
        </w:rPr>
        <w:t>.</w:t>
      </w:r>
      <w:r>
        <w:rPr>
          <w:color w:val="000000"/>
        </w:rPr>
        <w:t> </w:t>
      </w:r>
    </w:p>
    <w:p w14:paraId="1B73D836" w14:textId="77777777" w:rsidR="00E842C9" w:rsidRDefault="00BB436C">
      <w:pPr>
        <w:pStyle w:val="htmlGeneratedp"/>
      </w:pPr>
      <w:r>
        <w:rPr>
          <w:rStyle w:val="htmlGeneratedany"/>
          <w:b/>
          <w:bCs/>
          <w:color w:val="000000"/>
        </w:rPr>
        <w:t>Levering</w:t>
      </w:r>
    </w:p>
    <w:p w14:paraId="463A56A6" w14:textId="77777777" w:rsidR="00E842C9" w:rsidRDefault="00BB436C">
      <w:pPr>
        <w:pStyle w:val="htmlGeneratedp"/>
        <w:numPr>
          <w:ilvl w:val="0"/>
          <w:numId w:val="11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>Lever</w:t>
      </w:r>
      <w:r>
        <w:rPr>
          <w:rStyle w:val="htmlGeneratedany"/>
          <w:color w:val="000000"/>
        </w:rPr>
        <w:t xml:space="preserve">ing </w:t>
      </w:r>
      <w:proofErr w:type="spellStart"/>
      <w:r>
        <w:rPr>
          <w:rStyle w:val="htmlGeneratedany"/>
          <w:color w:val="000000"/>
        </w:rPr>
        <w:t>vindt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plaats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zolang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voorraad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strekt</w:t>
      </w:r>
      <w:proofErr w:type="spellEnd"/>
      <w:r>
        <w:rPr>
          <w:rStyle w:val="htmlGeneratedany"/>
          <w:color w:val="000000"/>
        </w:rPr>
        <w:t>.</w:t>
      </w:r>
    </w:p>
    <w:p w14:paraId="471AFFA3" w14:textId="77777777" w:rsidR="00E842C9" w:rsidRDefault="00BB436C">
      <w:pPr>
        <w:pStyle w:val="htmlGeneratedp"/>
        <w:numPr>
          <w:ilvl w:val="0"/>
          <w:numId w:val="11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Levering </w:t>
      </w:r>
      <w:proofErr w:type="spellStart"/>
      <w:r>
        <w:rPr>
          <w:rStyle w:val="htmlGeneratedany"/>
          <w:color w:val="000000"/>
        </w:rPr>
        <w:t>vindt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plaats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 Prints by Linda 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anders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>.</w:t>
      </w:r>
    </w:p>
    <w:p w14:paraId="71CDE82E" w14:textId="77777777" w:rsidR="00E842C9" w:rsidRDefault="00BB436C">
      <w:pPr>
        <w:pStyle w:val="htmlGeneratedp"/>
        <w:numPr>
          <w:ilvl w:val="0"/>
          <w:numId w:val="11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Levering van online </w:t>
      </w:r>
      <w:proofErr w:type="spellStart"/>
      <w:r>
        <w:rPr>
          <w:rStyle w:val="htmlGeneratedany"/>
          <w:color w:val="000000"/>
        </w:rPr>
        <w:t>bestelde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vindt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plaats</w:t>
      </w:r>
      <w:proofErr w:type="spellEnd"/>
      <w:r>
        <w:rPr>
          <w:rStyle w:val="htmlGeneratedany"/>
          <w:color w:val="000000"/>
        </w:rPr>
        <w:t xml:space="preserve"> op het door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aangegeven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adres</w:t>
      </w:r>
      <w:proofErr w:type="spellEnd"/>
      <w:r>
        <w:rPr>
          <w:rStyle w:val="htmlGeneratedany"/>
          <w:color w:val="000000"/>
        </w:rPr>
        <w:t>. </w:t>
      </w:r>
    </w:p>
    <w:p w14:paraId="03510FFF" w14:textId="77777777" w:rsidR="00E842C9" w:rsidRDefault="00BB436C">
      <w:pPr>
        <w:pStyle w:val="htmlGeneratedp"/>
        <w:numPr>
          <w:ilvl w:val="0"/>
          <w:numId w:val="11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bedrage</w:t>
      </w:r>
      <w:r>
        <w:rPr>
          <w:rStyle w:val="htmlGeneratedany"/>
          <w:color w:val="000000"/>
        </w:rPr>
        <w:t>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tijd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voldaan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 Prints by Linda  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schorten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totdat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alsnog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voldaan</w:t>
      </w:r>
      <w:proofErr w:type="spellEnd"/>
      <w:r>
        <w:rPr>
          <w:rStyle w:val="htmlGeneratedany"/>
          <w:color w:val="000000"/>
        </w:rPr>
        <w:t>. </w:t>
      </w:r>
    </w:p>
    <w:p w14:paraId="57DF50AC" w14:textId="77777777" w:rsidR="00E842C9" w:rsidRDefault="00BB436C">
      <w:pPr>
        <w:pStyle w:val="htmlGeneratedp"/>
        <w:numPr>
          <w:ilvl w:val="0"/>
          <w:numId w:val="11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late </w:t>
      </w:r>
      <w:proofErr w:type="spellStart"/>
      <w:r>
        <w:rPr>
          <w:rStyle w:val="htmlGeneratedany"/>
          <w:color w:val="000000"/>
        </w:rPr>
        <w:t>betaling</w:t>
      </w:r>
      <w:proofErr w:type="spellEnd"/>
      <w:r>
        <w:rPr>
          <w:rStyle w:val="htmlGeneratedany"/>
          <w:color w:val="000000"/>
        </w:rPr>
        <w:t xml:space="preserve"> is er </w:t>
      </w:r>
      <w:proofErr w:type="spellStart"/>
      <w:r>
        <w:rPr>
          <w:rStyle w:val="htmlGeneratedany"/>
          <w:color w:val="000000"/>
        </w:rPr>
        <w:t>sprake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schuldeisersverzuim</w:t>
      </w:r>
      <w:proofErr w:type="spellEnd"/>
      <w:r>
        <w:rPr>
          <w:rStyle w:val="htmlGeneratedany"/>
          <w:color w:val="000000"/>
        </w:rPr>
        <w:t xml:space="preserve">, met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gevolg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verl</w:t>
      </w:r>
      <w:r>
        <w:rPr>
          <w:rStyle w:val="htmlGeneratedany"/>
          <w:color w:val="000000"/>
        </w:rPr>
        <w:t>ate</w:t>
      </w:r>
      <w:proofErr w:type="spellEnd"/>
      <w:r>
        <w:rPr>
          <w:rStyle w:val="htmlGeneratedany"/>
          <w:color w:val="000000"/>
        </w:rPr>
        <w:t xml:space="preserve"> levering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tegenwerpen</w:t>
      </w:r>
      <w:proofErr w:type="spellEnd"/>
      <w:r>
        <w:rPr>
          <w:rStyle w:val="htmlGeneratedany"/>
          <w:color w:val="000000"/>
        </w:rPr>
        <w:t>.</w:t>
      </w:r>
    </w:p>
    <w:p w14:paraId="2D26C8AE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Levertijd</w:t>
      </w:r>
      <w:proofErr w:type="spellEnd"/>
      <w:r>
        <w:rPr>
          <w:rStyle w:val="htmlGeneratedany"/>
          <w:color w:val="000000"/>
        </w:rPr>
        <w:t> </w:t>
      </w:r>
    </w:p>
    <w:p w14:paraId="43ED7ECC" w14:textId="77777777" w:rsidR="00E842C9" w:rsidRDefault="00BB436C">
      <w:pPr>
        <w:pStyle w:val="htmlGeneratedp"/>
        <w:numPr>
          <w:ilvl w:val="0"/>
          <w:numId w:val="12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>De door Prints by Linda  </w:t>
      </w:r>
      <w:proofErr w:type="spellStart"/>
      <w:r>
        <w:rPr>
          <w:rStyle w:val="htmlGeneratedany"/>
          <w:color w:val="000000"/>
        </w:rPr>
        <w:t>opgegeven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levertijden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indicatief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overschrijding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daarvan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ontbinding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schadevergoeding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uitdrukkelijk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</w:t>
      </w:r>
      <w:r>
        <w:rPr>
          <w:rStyle w:val="htmlGeneratedany"/>
          <w:color w:val="000000"/>
        </w:rPr>
        <w:t>hriftelijk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anders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>.</w:t>
      </w:r>
    </w:p>
    <w:p w14:paraId="09262BCF" w14:textId="77777777" w:rsidR="00E842C9" w:rsidRDefault="00BB436C">
      <w:pPr>
        <w:pStyle w:val="htmlGeneratedp"/>
        <w:numPr>
          <w:ilvl w:val="0"/>
          <w:numId w:val="12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levertijd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vangt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op het moment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het (</w:t>
      </w:r>
      <w:proofErr w:type="spellStart"/>
      <w:r>
        <w:rPr>
          <w:rStyle w:val="htmlGeneratedany"/>
          <w:color w:val="000000"/>
        </w:rPr>
        <w:t>elektronische</w:t>
      </w:r>
      <w:proofErr w:type="spellEnd"/>
      <w:r>
        <w:rPr>
          <w:rStyle w:val="htmlGeneratedany"/>
          <w:color w:val="000000"/>
        </w:rPr>
        <w:t xml:space="preserve">) </w:t>
      </w:r>
      <w:proofErr w:type="spellStart"/>
      <w:r>
        <w:rPr>
          <w:rStyle w:val="htmlGeneratedany"/>
          <w:color w:val="000000"/>
        </w:rPr>
        <w:t>bestelproces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volledig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afgerond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daarvan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elektronische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bevestiging</w:t>
      </w:r>
      <w:proofErr w:type="spellEnd"/>
      <w:r>
        <w:rPr>
          <w:rStyle w:val="htmlGeneratedany"/>
          <w:color w:val="000000"/>
        </w:rPr>
        <w:t xml:space="preserve">)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gekregen</w:t>
      </w:r>
      <w:proofErr w:type="spellEnd"/>
      <w:r>
        <w:rPr>
          <w:rStyle w:val="htmlGeneratedany"/>
          <w:color w:val="000000"/>
        </w:rPr>
        <w:t xml:space="preserve"> van Prints by Linda .</w:t>
      </w:r>
    </w:p>
    <w:p w14:paraId="186B538F" w14:textId="77777777" w:rsidR="00E842C9" w:rsidRDefault="00BB436C">
      <w:pPr>
        <w:pStyle w:val="htmlGeneratedp"/>
        <w:numPr>
          <w:ilvl w:val="0"/>
          <w:numId w:val="12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Overschrijding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opgegeven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levertijd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geeft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schadevergoeding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evenmin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om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ontbinden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binnen</w:t>
      </w:r>
      <w:proofErr w:type="spellEnd"/>
      <w:r>
        <w:rPr>
          <w:rStyle w:val="htmlGeneratedany"/>
          <w:color w:val="000000"/>
        </w:rPr>
        <w:t xml:space="preserve"> 14 </w:t>
      </w:r>
      <w:proofErr w:type="spellStart"/>
      <w:r>
        <w:rPr>
          <w:rStyle w:val="htmlGeneratedany"/>
          <w:color w:val="000000"/>
        </w:rPr>
        <w:t>dagen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daartoe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schriftelijk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aangemaand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leveren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hierover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iets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anders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heb</w:t>
      </w:r>
      <w:r>
        <w:rPr>
          <w:rStyle w:val="htmlGeneratedany"/>
          <w:color w:val="000000"/>
        </w:rPr>
        <w:t>ben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afgesproken</w:t>
      </w:r>
      <w:proofErr w:type="spellEnd"/>
      <w:r>
        <w:rPr>
          <w:rStyle w:val="htmlGeneratedany"/>
          <w:color w:val="000000"/>
        </w:rPr>
        <w:t>.</w:t>
      </w:r>
      <w:r>
        <w:rPr>
          <w:color w:val="000000"/>
        </w:rPr>
        <w:t> </w:t>
      </w:r>
    </w:p>
    <w:p w14:paraId="687140A1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Feitelijke</w:t>
      </w:r>
      <w:proofErr w:type="spellEnd"/>
      <w:r>
        <w:rPr>
          <w:rStyle w:val="htmlGeneratedany"/>
          <w:b/>
          <w:bCs/>
          <w:color w:val="000000"/>
        </w:rPr>
        <w:t xml:space="preserve"> levering</w:t>
      </w:r>
    </w:p>
    <w:p w14:paraId="5BC95CB8" w14:textId="77777777" w:rsidR="00E842C9" w:rsidRDefault="00BB436C">
      <w:pPr>
        <w:pStyle w:val="htmlGeneratedp"/>
      </w:pPr>
      <w:r>
        <w:t> </w:t>
      </w:r>
    </w:p>
    <w:p w14:paraId="56F6DED3" w14:textId="77777777" w:rsidR="00E842C9" w:rsidRDefault="00BB436C">
      <w:pPr>
        <w:pStyle w:val="htmlGeneratedp"/>
        <w:ind w:left="600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ervoor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zorg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dragen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feitelijke</w:t>
      </w:r>
      <w:proofErr w:type="spellEnd"/>
      <w:r>
        <w:rPr>
          <w:rStyle w:val="htmlGeneratedany"/>
          <w:color w:val="000000"/>
        </w:rPr>
        <w:t xml:space="preserve"> levering van de door hem </w:t>
      </w:r>
      <w:proofErr w:type="spellStart"/>
      <w:r>
        <w:rPr>
          <w:rStyle w:val="htmlGeneratedany"/>
          <w:color w:val="000000"/>
        </w:rPr>
        <w:t>bestelde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plaatsvinden</w:t>
      </w:r>
      <w:proofErr w:type="spellEnd"/>
      <w:r>
        <w:rPr>
          <w:rStyle w:val="htmlGeneratedany"/>
          <w:color w:val="000000"/>
        </w:rPr>
        <w:t>.</w:t>
      </w:r>
    </w:p>
    <w:p w14:paraId="57CF38A4" w14:textId="77777777" w:rsidR="00E842C9" w:rsidRDefault="00BB436C">
      <w:pPr>
        <w:pStyle w:val="htmlGeneratedp"/>
      </w:pPr>
      <w:r>
        <w:t> </w:t>
      </w:r>
    </w:p>
    <w:p w14:paraId="43BCCC50" w14:textId="77777777" w:rsidR="00E842C9" w:rsidRDefault="00BB436C">
      <w:pPr>
        <w:pStyle w:val="htmlGeneratedp"/>
      </w:pPr>
      <w:r>
        <w:rPr>
          <w:rStyle w:val="htmlGeneratedany"/>
          <w:b/>
          <w:bCs/>
        </w:rPr>
        <w:t xml:space="preserve">Levering </w:t>
      </w:r>
      <w:proofErr w:type="spellStart"/>
      <w:r>
        <w:rPr>
          <w:rStyle w:val="htmlGeneratedany"/>
          <w:b/>
          <w:bCs/>
        </w:rPr>
        <w:t>zaken</w:t>
      </w:r>
      <w:proofErr w:type="spellEnd"/>
      <w:r>
        <w:rPr>
          <w:rStyle w:val="htmlGeneratedany"/>
          <w:b/>
          <w:bCs/>
        </w:rPr>
        <w:t xml:space="preserve"> in </w:t>
      </w:r>
      <w:proofErr w:type="spellStart"/>
      <w:r>
        <w:rPr>
          <w:rStyle w:val="htmlGeneratedany"/>
          <w:b/>
          <w:bCs/>
        </w:rPr>
        <w:t>opdracht</w:t>
      </w:r>
      <w:proofErr w:type="spellEnd"/>
      <w:r>
        <w:rPr>
          <w:rStyle w:val="htmlGeneratedany"/>
          <w:b/>
          <w:bCs/>
        </w:rPr>
        <w:t> </w:t>
      </w:r>
      <w:r>
        <w:rPr>
          <w:rStyle w:val="htmlGeneratedany"/>
          <w:b/>
          <w:bCs/>
        </w:rPr>
        <w:br/>
      </w:r>
      <w:r>
        <w:t> </w:t>
      </w:r>
    </w:p>
    <w:p w14:paraId="3CF6DFA5" w14:textId="77777777" w:rsidR="00E842C9" w:rsidRDefault="00BB436C">
      <w:pPr>
        <w:pStyle w:val="htmlGeneratedp"/>
        <w:ind w:left="600"/>
      </w:pPr>
      <w:r>
        <w:t xml:space="preserve">1. De </w:t>
      </w:r>
      <w:proofErr w:type="spellStart"/>
      <w:r>
        <w:t>klant</w:t>
      </w:r>
      <w:proofErr w:type="spellEnd"/>
      <w:r>
        <w:t xml:space="preserve"> is </w:t>
      </w:r>
      <w:proofErr w:type="spellStart"/>
      <w:r>
        <w:t>verplicht</w:t>
      </w:r>
      <w:proofErr w:type="spellEnd"/>
      <w:r>
        <w:t xml:space="preserve"> de in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door </w:t>
      </w:r>
      <w:r>
        <w:rPr>
          <w:rStyle w:val="htmlGeneratedany"/>
        </w:rPr>
        <w:t xml:space="preserve">Prints by </w:t>
      </w:r>
      <w:r>
        <w:rPr>
          <w:rStyle w:val="htmlGeneratedany"/>
        </w:rPr>
        <w:t xml:space="preserve">Linda </w:t>
      </w:r>
      <w:r>
        <w:t> </w:t>
      </w:r>
      <w:proofErr w:type="spellStart"/>
      <w:r>
        <w:t>geproduceerde</w:t>
      </w:r>
      <w:proofErr w:type="spellEnd"/>
      <w:r>
        <w:t xml:space="preserve"> </w:t>
      </w:r>
      <w:proofErr w:type="spellStart"/>
      <w:r>
        <w:t>zaken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>.</w:t>
      </w:r>
      <w:r>
        <w:br/>
        <w:t>2. 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zaken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het </w:t>
      </w:r>
      <w:proofErr w:type="spellStart"/>
      <w:r>
        <w:t>verstrijken</w:t>
      </w:r>
      <w:proofErr w:type="spellEnd"/>
      <w:r>
        <w:t xml:space="preserve"> van de </w:t>
      </w:r>
      <w:proofErr w:type="spellStart"/>
      <w:r>
        <w:t>levertijd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door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afgenomen</w:t>
      </w:r>
      <w:proofErr w:type="spellEnd"/>
      <w:r>
        <w:t xml:space="preserve">, </w:t>
      </w:r>
      <w:proofErr w:type="spellStart"/>
      <w:r>
        <w:t>blijven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beschikking</w:t>
      </w:r>
      <w:proofErr w:type="spellEnd"/>
      <w:r>
        <w:t xml:space="preserve"> </w:t>
      </w:r>
      <w:proofErr w:type="spellStart"/>
      <w:r>
        <w:t>staan</w:t>
      </w:r>
      <w:proofErr w:type="spellEnd"/>
      <w:r>
        <w:t xml:space="preserve"> van </w:t>
      </w:r>
      <w:r>
        <w:rPr>
          <w:rStyle w:val="htmlGeneratedany"/>
        </w:rPr>
        <w:t xml:space="preserve">Prints by Linda </w:t>
      </w:r>
      <w:r>
        <w:t>. 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afgenomen</w:t>
      </w:r>
      <w:proofErr w:type="spellEnd"/>
      <w:r>
        <w:t xml:space="preserve"> </w:t>
      </w:r>
      <w:proofErr w:type="spellStart"/>
      <w:r>
        <w:t>zaken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risico</w:t>
      </w:r>
      <w:proofErr w:type="spellEnd"/>
      <w:r>
        <w:t xml:space="preserve"> van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opgeslagen</w:t>
      </w:r>
      <w:proofErr w:type="spellEnd"/>
      <w:r>
        <w:t>. </w:t>
      </w:r>
      <w:r>
        <w:rPr>
          <w:rStyle w:val="htmlGeneratedany"/>
        </w:rPr>
        <w:t xml:space="preserve">Prints by Linda </w:t>
      </w:r>
      <w:r>
        <w:t xml:space="preserve"> mag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de </w:t>
      </w:r>
      <w:proofErr w:type="spellStart"/>
      <w:r>
        <w:t>bevoegdheid</w:t>
      </w:r>
      <w:proofErr w:type="spellEnd"/>
      <w:r>
        <w:t xml:space="preserve"> van </w:t>
      </w:r>
      <w:proofErr w:type="spellStart"/>
      <w:r>
        <w:t>artikel</w:t>
      </w:r>
      <w:proofErr w:type="spellEnd"/>
      <w:r>
        <w:t xml:space="preserve"> 6:90 BW.</w:t>
      </w:r>
    </w:p>
    <w:p w14:paraId="65EE9AD3" w14:textId="77777777" w:rsidR="00E842C9" w:rsidRDefault="00BB436C">
      <w:pPr>
        <w:pStyle w:val="htmlGeneratedp"/>
      </w:pPr>
      <w:r>
        <w:t> </w:t>
      </w:r>
    </w:p>
    <w:p w14:paraId="0DB68159" w14:textId="77777777" w:rsidR="00E842C9" w:rsidRDefault="00BB436C">
      <w:pPr>
        <w:pStyle w:val="htmlGeneratedp"/>
      </w:pPr>
      <w:r>
        <w:t> </w:t>
      </w:r>
      <w:r>
        <w:rPr>
          <w:rStyle w:val="htmlGeneratedany"/>
          <w:b/>
          <w:bCs/>
        </w:rPr>
        <w:t xml:space="preserve">Levering </w:t>
      </w:r>
      <w:proofErr w:type="spellStart"/>
      <w:r>
        <w:rPr>
          <w:rStyle w:val="htmlGeneratedany"/>
          <w:b/>
          <w:bCs/>
        </w:rPr>
        <w:t>en</w:t>
      </w:r>
      <w:proofErr w:type="spellEnd"/>
      <w:r>
        <w:rPr>
          <w:rStyle w:val="htmlGeneratedany"/>
          <w:b/>
          <w:bCs/>
        </w:rPr>
        <w:t xml:space="preserve"> </w:t>
      </w:r>
      <w:proofErr w:type="spellStart"/>
      <w:r>
        <w:rPr>
          <w:rStyle w:val="htmlGeneratedany"/>
          <w:b/>
          <w:bCs/>
        </w:rPr>
        <w:t>overgang</w:t>
      </w:r>
      <w:proofErr w:type="spellEnd"/>
      <w:r>
        <w:rPr>
          <w:rStyle w:val="htmlGeneratedany"/>
          <w:b/>
          <w:bCs/>
        </w:rPr>
        <w:t xml:space="preserve"> van </w:t>
      </w:r>
      <w:proofErr w:type="spellStart"/>
      <w:r>
        <w:rPr>
          <w:rStyle w:val="htmlGeneratedany"/>
          <w:b/>
          <w:bCs/>
        </w:rPr>
        <w:t>risico</w:t>
      </w:r>
      <w:proofErr w:type="spellEnd"/>
      <w:r>
        <w:rPr>
          <w:rStyle w:val="htmlGeneratedany"/>
          <w:b/>
          <w:bCs/>
        </w:rPr>
        <w:t> </w:t>
      </w:r>
      <w:r>
        <w:rPr>
          <w:rStyle w:val="htmlGeneratedany"/>
          <w:b/>
          <w:bCs/>
        </w:rPr>
        <w:br/>
      </w:r>
      <w:r>
        <w:t> </w:t>
      </w:r>
    </w:p>
    <w:p w14:paraId="2D8CEE01" w14:textId="77777777" w:rsidR="00E842C9" w:rsidRDefault="00BB436C">
      <w:pPr>
        <w:pStyle w:val="htmlGeneratedp"/>
        <w:ind w:left="600"/>
      </w:pPr>
      <w:r>
        <w:t xml:space="preserve">Het </w:t>
      </w:r>
      <w:proofErr w:type="spellStart"/>
      <w:r>
        <w:t>risico</w:t>
      </w:r>
      <w:proofErr w:type="spellEnd"/>
      <w:r>
        <w:t xml:space="preserve"> van </w:t>
      </w:r>
      <w:proofErr w:type="spellStart"/>
      <w:r>
        <w:t>verlies</w:t>
      </w:r>
      <w:proofErr w:type="spellEnd"/>
      <w:r>
        <w:t xml:space="preserve">, </w:t>
      </w:r>
      <w:proofErr w:type="spellStart"/>
      <w:r>
        <w:t>beschadiging</w:t>
      </w:r>
      <w:proofErr w:type="spellEnd"/>
      <w:r>
        <w:t xml:space="preserve"> of </w:t>
      </w:r>
      <w:proofErr w:type="spellStart"/>
      <w:r>
        <w:t>waardevermindering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gekochte</w:t>
      </w:r>
      <w:proofErr w:type="spellEnd"/>
      <w:r>
        <w:t xml:space="preserve"> </w:t>
      </w:r>
      <w:proofErr w:type="spellStart"/>
      <w:r>
        <w:t>zaak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op de </w:t>
      </w:r>
      <w:proofErr w:type="spellStart"/>
      <w:r>
        <w:t>klant</w:t>
      </w:r>
      <w:proofErr w:type="spellEnd"/>
      <w:r>
        <w:t xml:space="preserve"> over op het moment </w:t>
      </w:r>
      <w:proofErr w:type="spellStart"/>
      <w:r>
        <w:t>waarop</w:t>
      </w:r>
      <w:proofErr w:type="spellEnd"/>
      <w:r>
        <w:t xml:space="preserve"> </w:t>
      </w:r>
      <w:r>
        <w:t xml:space="preserve">de </w:t>
      </w:r>
      <w:proofErr w:type="spellStart"/>
      <w:r>
        <w:t>zaak</w:t>
      </w:r>
      <w:proofErr w:type="spellEnd"/>
      <w:r>
        <w:t xml:space="preserve"> in de </w:t>
      </w:r>
      <w:proofErr w:type="spellStart"/>
      <w:r>
        <w:t>macht</w:t>
      </w:r>
      <w:proofErr w:type="spellEnd"/>
      <w:r>
        <w:t xml:space="preserve"> van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wordt</w:t>
      </w:r>
      <w:proofErr w:type="spellEnd"/>
      <w:r>
        <w:t> </w:t>
      </w:r>
      <w:proofErr w:type="spellStart"/>
      <w:r>
        <w:t>gebracht</w:t>
      </w:r>
      <w:proofErr w:type="spellEnd"/>
      <w:r>
        <w:t>.</w:t>
      </w:r>
    </w:p>
    <w:p w14:paraId="12935875" w14:textId="77777777" w:rsidR="00E842C9" w:rsidRDefault="00E842C9"/>
    <w:p w14:paraId="39B54DE8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lastRenderedPageBreak/>
        <w:t>Transportkosten</w:t>
      </w:r>
      <w:proofErr w:type="spellEnd"/>
      <w:r>
        <w:rPr>
          <w:rStyle w:val="htmlGeneratedany"/>
          <w:color w:val="000000"/>
        </w:rPr>
        <w:t> </w:t>
      </w:r>
    </w:p>
    <w:p w14:paraId="7B7A891B" w14:textId="77777777" w:rsidR="00E842C9" w:rsidRDefault="00BB436C">
      <w:pPr>
        <w:pStyle w:val="htmlGeneratedp"/>
      </w:pPr>
      <w:r>
        <w:t> </w:t>
      </w:r>
    </w:p>
    <w:p w14:paraId="26EACA1F" w14:textId="77777777" w:rsidR="00E842C9" w:rsidRDefault="00BB436C">
      <w:pPr>
        <w:pStyle w:val="htmlGeneratedp"/>
        <w:ind w:left="600"/>
      </w:pPr>
      <w:proofErr w:type="spellStart"/>
      <w:r>
        <w:rPr>
          <w:rStyle w:val="htmlGeneratedany"/>
          <w:color w:val="000000"/>
        </w:rPr>
        <w:t>Transportkosten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rekening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hierover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iets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anders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hebben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afgesproken</w:t>
      </w:r>
      <w:proofErr w:type="spellEnd"/>
      <w:r>
        <w:rPr>
          <w:rStyle w:val="htmlGeneratedany"/>
          <w:color w:val="000000"/>
        </w:rPr>
        <w:t>.</w:t>
      </w:r>
    </w:p>
    <w:p w14:paraId="1858BDBD" w14:textId="77777777" w:rsidR="00E842C9" w:rsidRDefault="00BB436C">
      <w:pPr>
        <w:pStyle w:val="htmlGeneratedp"/>
        <w:ind w:left="600"/>
      </w:pPr>
      <w:r>
        <w:t> </w:t>
      </w:r>
    </w:p>
    <w:p w14:paraId="1F73B129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Verpakking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en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verzending</w:t>
      </w:r>
      <w:proofErr w:type="spellEnd"/>
    </w:p>
    <w:p w14:paraId="34603FE5" w14:textId="77777777" w:rsidR="00E842C9" w:rsidRDefault="00BB436C">
      <w:pPr>
        <w:pStyle w:val="htmlGeneratedp"/>
        <w:numPr>
          <w:ilvl w:val="0"/>
          <w:numId w:val="13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verpakking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geleverd</w:t>
      </w:r>
      <w:proofErr w:type="spellEnd"/>
      <w:r>
        <w:rPr>
          <w:rStyle w:val="htmlGeneratedany"/>
          <w:color w:val="000000"/>
        </w:rPr>
        <w:t xml:space="preserve"> product </w:t>
      </w:r>
      <w:proofErr w:type="spellStart"/>
      <w:r>
        <w:rPr>
          <w:rStyle w:val="htmlGeneratedany"/>
          <w:color w:val="000000"/>
        </w:rPr>
        <w:t>geopend</w:t>
      </w:r>
      <w:proofErr w:type="spellEnd"/>
      <w:r>
        <w:rPr>
          <w:rStyle w:val="htmlGeneratedany"/>
          <w:color w:val="000000"/>
        </w:rPr>
        <w:t xml:space="preserve"> </w:t>
      </w:r>
      <w:r>
        <w:rPr>
          <w:rStyle w:val="htmlGeneratedany"/>
          <w:color w:val="000000"/>
        </w:rPr>
        <w:t xml:space="preserve">of </w:t>
      </w:r>
      <w:proofErr w:type="spellStart"/>
      <w:r>
        <w:rPr>
          <w:rStyle w:val="htmlGeneratedany"/>
          <w:color w:val="000000"/>
        </w:rPr>
        <w:t>beschadigd</w:t>
      </w:r>
      <w:proofErr w:type="spellEnd"/>
      <w:r>
        <w:rPr>
          <w:rStyle w:val="htmlGeneratedany"/>
          <w:color w:val="000000"/>
        </w:rPr>
        <w:t xml:space="preserve"> is, dan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alvorens</w:t>
      </w:r>
      <w:proofErr w:type="spellEnd"/>
      <w:r>
        <w:rPr>
          <w:rStyle w:val="htmlGeneratedany"/>
          <w:color w:val="000000"/>
        </w:rPr>
        <w:t xml:space="preserve"> het product in </w:t>
      </w:r>
      <w:proofErr w:type="spellStart"/>
      <w:r>
        <w:rPr>
          <w:rStyle w:val="htmlGeneratedany"/>
          <w:color w:val="000000"/>
        </w:rPr>
        <w:t>ontvangst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nemen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hiervan</w:t>
      </w:r>
      <w:proofErr w:type="spellEnd"/>
      <w:r>
        <w:rPr>
          <w:rStyle w:val="htmlGeneratedany"/>
          <w:color w:val="000000"/>
        </w:rPr>
        <w:t xml:space="preserve"> door de </w:t>
      </w:r>
      <w:proofErr w:type="spellStart"/>
      <w:r>
        <w:rPr>
          <w:rStyle w:val="htmlGeneratedany"/>
          <w:color w:val="000000"/>
        </w:rPr>
        <w:t>expediteur</w:t>
      </w:r>
      <w:proofErr w:type="spellEnd"/>
      <w:r>
        <w:rPr>
          <w:rStyle w:val="htmlGeneratedany"/>
          <w:color w:val="000000"/>
        </w:rPr>
        <w:t xml:space="preserve"> dan </w:t>
      </w:r>
      <w:proofErr w:type="spellStart"/>
      <w:r>
        <w:rPr>
          <w:rStyle w:val="htmlGeneratedany"/>
          <w:color w:val="000000"/>
        </w:rPr>
        <w:t>wel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bezorger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aantekening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laten </w:t>
      </w:r>
      <w:proofErr w:type="spellStart"/>
      <w:r>
        <w:rPr>
          <w:rStyle w:val="htmlGeneratedany"/>
          <w:color w:val="000000"/>
        </w:rPr>
        <w:t>maken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gebreke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waarvan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gehouden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scha</w:t>
      </w:r>
      <w:r>
        <w:rPr>
          <w:rStyle w:val="htmlGeneratedany"/>
          <w:color w:val="000000"/>
        </w:rPr>
        <w:t>de</w:t>
      </w:r>
      <w:proofErr w:type="spellEnd"/>
      <w:r>
        <w:rPr>
          <w:rStyle w:val="htmlGeneratedany"/>
          <w:color w:val="000000"/>
        </w:rPr>
        <w:t>.</w:t>
      </w:r>
    </w:p>
    <w:p w14:paraId="6B801166" w14:textId="77777777" w:rsidR="00E842C9" w:rsidRDefault="00BB436C">
      <w:pPr>
        <w:pStyle w:val="htmlGeneratedp"/>
        <w:numPr>
          <w:ilvl w:val="0"/>
          <w:numId w:val="13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zelf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transport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product </w:t>
      </w:r>
      <w:proofErr w:type="spellStart"/>
      <w:r>
        <w:rPr>
          <w:rStyle w:val="htmlGeneratedany"/>
          <w:color w:val="000000"/>
        </w:rPr>
        <w:t>zorgdraagt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zichtbare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beschadigingen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of de </w:t>
      </w:r>
      <w:proofErr w:type="spellStart"/>
      <w:r>
        <w:rPr>
          <w:rStyle w:val="htmlGeneratedany"/>
          <w:color w:val="000000"/>
        </w:rPr>
        <w:t>verpakking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voorafgaand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vervoer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melden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 Prints by Linda ,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gebreke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waarvan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aansprakel</w:t>
      </w:r>
      <w:r>
        <w:rPr>
          <w:rStyle w:val="htmlGeneratedany"/>
          <w:color w:val="000000"/>
        </w:rPr>
        <w:t>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gehouden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>.</w:t>
      </w:r>
    </w:p>
    <w:p w14:paraId="2B2874C3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Bewaring</w:t>
      </w:r>
      <w:proofErr w:type="spellEnd"/>
      <w:r>
        <w:rPr>
          <w:rStyle w:val="htmlGeneratedany"/>
          <w:color w:val="000000"/>
        </w:rPr>
        <w:t> </w:t>
      </w:r>
    </w:p>
    <w:p w14:paraId="4A14164F" w14:textId="77777777" w:rsidR="00E842C9" w:rsidRDefault="00BB436C">
      <w:pPr>
        <w:pStyle w:val="htmlGeneratedp"/>
        <w:numPr>
          <w:ilvl w:val="0"/>
          <w:numId w:val="14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bestelde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pas later </w:t>
      </w:r>
      <w:proofErr w:type="spellStart"/>
      <w:r>
        <w:rPr>
          <w:rStyle w:val="htmlGeneratedany"/>
          <w:color w:val="000000"/>
        </w:rPr>
        <w:t>afneemt</w:t>
      </w:r>
      <w:proofErr w:type="spellEnd"/>
      <w:r>
        <w:rPr>
          <w:rStyle w:val="htmlGeneratedany"/>
          <w:color w:val="000000"/>
        </w:rPr>
        <w:t xml:space="preserve"> dan de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leveringsdatum</w:t>
      </w:r>
      <w:proofErr w:type="spellEnd"/>
      <w:r>
        <w:rPr>
          <w:rStyle w:val="htmlGeneratedany"/>
          <w:color w:val="000000"/>
        </w:rPr>
        <w:t xml:space="preserve">, is het </w:t>
      </w:r>
      <w:proofErr w:type="spellStart"/>
      <w:r>
        <w:rPr>
          <w:rStyle w:val="htmlGeneratedany"/>
          <w:color w:val="000000"/>
        </w:rPr>
        <w:t>risico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eventueel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kwaliteitsverlies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geheel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>.</w:t>
      </w:r>
    </w:p>
    <w:p w14:paraId="7FA8BABF" w14:textId="77777777" w:rsidR="00E842C9" w:rsidRDefault="00BB436C">
      <w:pPr>
        <w:pStyle w:val="htmlGeneratedp"/>
        <w:numPr>
          <w:ilvl w:val="0"/>
          <w:numId w:val="14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extra </w:t>
      </w:r>
      <w:proofErr w:type="spellStart"/>
      <w:r>
        <w:rPr>
          <w:rStyle w:val="htmlGeneratedany"/>
          <w:color w:val="000000"/>
        </w:rPr>
        <w:t>kosten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gevolg</w:t>
      </w:r>
      <w:proofErr w:type="spellEnd"/>
      <w:r>
        <w:rPr>
          <w:rStyle w:val="htmlGeneratedany"/>
          <w:color w:val="000000"/>
        </w:rPr>
        <w:t xml:space="preserve"> va</w:t>
      </w:r>
      <w:r>
        <w:rPr>
          <w:rStyle w:val="htmlGeneratedany"/>
          <w:color w:val="000000"/>
        </w:rPr>
        <w:t xml:space="preserve">n </w:t>
      </w:r>
      <w:proofErr w:type="spellStart"/>
      <w:r>
        <w:rPr>
          <w:rStyle w:val="htmlGeneratedany"/>
          <w:color w:val="000000"/>
        </w:rPr>
        <w:t>voortijdige</w:t>
      </w:r>
      <w:proofErr w:type="spellEnd"/>
      <w:r>
        <w:rPr>
          <w:rStyle w:val="htmlGeneratedany"/>
          <w:color w:val="000000"/>
        </w:rPr>
        <w:t xml:space="preserve"> dan </w:t>
      </w:r>
      <w:proofErr w:type="spellStart"/>
      <w:r>
        <w:rPr>
          <w:rStyle w:val="htmlGeneratedany"/>
          <w:color w:val="000000"/>
        </w:rPr>
        <w:t>wel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verlate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afname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komen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geheel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rekening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>.</w:t>
      </w:r>
    </w:p>
    <w:p w14:paraId="071140BA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Garantie</w:t>
      </w:r>
      <w:proofErr w:type="spellEnd"/>
    </w:p>
    <w:p w14:paraId="3BECE57B" w14:textId="77777777" w:rsidR="00E842C9" w:rsidRDefault="00BB436C">
      <w:pPr>
        <w:pStyle w:val="htmlGeneratedanyParagraph"/>
        <w:numPr>
          <w:ilvl w:val="0"/>
          <w:numId w:val="15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garantie</w:t>
      </w:r>
      <w:proofErr w:type="spellEnd"/>
      <w:r>
        <w:rPr>
          <w:rStyle w:val="htmlGeneratedany"/>
          <w:color w:val="000000"/>
        </w:rPr>
        <w:t xml:space="preserve"> met </w:t>
      </w:r>
      <w:proofErr w:type="spellStart"/>
      <w:r>
        <w:rPr>
          <w:rStyle w:val="htmlGeneratedany"/>
          <w:color w:val="000000"/>
        </w:rPr>
        <w:t>betrekking</w:t>
      </w:r>
      <w:proofErr w:type="spellEnd"/>
      <w:r>
        <w:rPr>
          <w:rStyle w:val="htmlGeneratedany"/>
          <w:color w:val="000000"/>
        </w:rPr>
        <w:t xml:space="preserve"> tot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uitsluitend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toepassing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defecten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veroorzaakt</w:t>
      </w:r>
      <w:proofErr w:type="spellEnd"/>
      <w:r>
        <w:rPr>
          <w:rStyle w:val="htmlGeneratedany"/>
          <w:color w:val="000000"/>
        </w:rPr>
        <w:t xml:space="preserve"> door </w:t>
      </w:r>
      <w:proofErr w:type="spellStart"/>
      <w:r>
        <w:rPr>
          <w:rStyle w:val="htmlGeneratedany"/>
          <w:color w:val="000000"/>
        </w:rPr>
        <w:t>ondeugdelijk</w:t>
      </w:r>
      <w:proofErr w:type="spellEnd"/>
      <w:r>
        <w:rPr>
          <w:rStyle w:val="htmlGeneratedany"/>
          <w:color w:val="000000"/>
        </w:rPr>
        <w:t xml:space="preserve">(e) </w:t>
      </w:r>
      <w:proofErr w:type="spellStart"/>
      <w:r>
        <w:rPr>
          <w:rStyle w:val="htmlGeneratedany"/>
          <w:color w:val="000000"/>
        </w:rPr>
        <w:t>fabricage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constructie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materiaal</w:t>
      </w:r>
      <w:proofErr w:type="spellEnd"/>
      <w:r>
        <w:rPr>
          <w:rStyle w:val="htmlGeneratedany"/>
          <w:color w:val="000000"/>
        </w:rPr>
        <w:t>. </w:t>
      </w:r>
    </w:p>
    <w:p w14:paraId="0A2C6538" w14:textId="77777777" w:rsidR="00E842C9" w:rsidRDefault="00BB436C">
      <w:pPr>
        <w:pStyle w:val="htmlGeneratedanyParagraph"/>
        <w:numPr>
          <w:ilvl w:val="0"/>
          <w:numId w:val="15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garantie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in het </w:t>
      </w:r>
      <w:proofErr w:type="spellStart"/>
      <w:r>
        <w:rPr>
          <w:rStyle w:val="htmlGeneratedany"/>
          <w:color w:val="000000"/>
        </w:rPr>
        <w:t>geval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normale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slijtage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ontstaan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gevolg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ongevallen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aangebrachte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wijzigingen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het product, </w:t>
      </w:r>
      <w:proofErr w:type="spellStart"/>
      <w:r>
        <w:rPr>
          <w:rStyle w:val="htmlGeneratedany"/>
          <w:color w:val="000000"/>
        </w:rPr>
        <w:t>nalatigheid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ondeskundig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gebruik</w:t>
      </w:r>
      <w:proofErr w:type="spellEnd"/>
      <w:r>
        <w:rPr>
          <w:rStyle w:val="htmlGeneratedany"/>
          <w:color w:val="000000"/>
        </w:rPr>
        <w:t xml:space="preserve"> door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alsmede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wanneer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oorzaak</w:t>
      </w:r>
      <w:proofErr w:type="spellEnd"/>
      <w:r>
        <w:rPr>
          <w:rStyle w:val="htmlGeneratedany"/>
          <w:color w:val="000000"/>
        </w:rPr>
        <w:t xml:space="preserve"> van het defect </w:t>
      </w:r>
      <w:proofErr w:type="spellStart"/>
      <w:r>
        <w:rPr>
          <w:rStyle w:val="htmlGeneratedany"/>
          <w:color w:val="000000"/>
        </w:rPr>
        <w:t>nie</w:t>
      </w:r>
      <w:r>
        <w:rPr>
          <w:rStyle w:val="htmlGeneratedany"/>
          <w:color w:val="000000"/>
        </w:rPr>
        <w:t>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duidelijk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vastgesteld</w:t>
      </w:r>
      <w:proofErr w:type="spellEnd"/>
      <w:r>
        <w:rPr>
          <w:rStyle w:val="htmlGeneratedany"/>
          <w:color w:val="000000"/>
        </w:rPr>
        <w:t>.</w:t>
      </w:r>
    </w:p>
    <w:p w14:paraId="6433DE66" w14:textId="77777777" w:rsidR="00E842C9" w:rsidRDefault="00BB436C">
      <w:pPr>
        <w:pStyle w:val="htmlGeneratedanyParagraph"/>
        <w:numPr>
          <w:ilvl w:val="0"/>
          <w:numId w:val="15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Het </w:t>
      </w:r>
      <w:proofErr w:type="spellStart"/>
      <w:r>
        <w:rPr>
          <w:rStyle w:val="htmlGeneratedany"/>
          <w:color w:val="000000"/>
        </w:rPr>
        <w:t>risico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verlies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beschadiging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diefstal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die het </w:t>
      </w:r>
      <w:proofErr w:type="spellStart"/>
      <w:r>
        <w:rPr>
          <w:rStyle w:val="htmlGeneratedany"/>
          <w:color w:val="000000"/>
        </w:rPr>
        <w:t>voorwerp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tussen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gaat</w:t>
      </w:r>
      <w:proofErr w:type="spellEnd"/>
      <w:r>
        <w:rPr>
          <w:rStyle w:val="htmlGeneratedany"/>
          <w:color w:val="000000"/>
        </w:rPr>
        <w:t xml:space="preserve"> over op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op het moment </w:t>
      </w:r>
      <w:proofErr w:type="spellStart"/>
      <w:r>
        <w:rPr>
          <w:rStyle w:val="htmlGeneratedany"/>
          <w:color w:val="000000"/>
        </w:rPr>
        <w:t>waarop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juridisch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/of </w:t>
      </w:r>
      <w:proofErr w:type="spellStart"/>
      <w:r>
        <w:rPr>
          <w:rStyle w:val="htmlGeneratedany"/>
          <w:color w:val="000000"/>
        </w:rPr>
        <w:t>feitelijk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geleverd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alt</w:t>
      </w:r>
      <w:r>
        <w:rPr>
          <w:rStyle w:val="htmlGeneratedany"/>
          <w:color w:val="000000"/>
        </w:rPr>
        <w:t>hans</w:t>
      </w:r>
      <w:proofErr w:type="spellEnd"/>
      <w:r>
        <w:rPr>
          <w:rStyle w:val="htmlGeneratedany"/>
          <w:color w:val="000000"/>
        </w:rPr>
        <w:t xml:space="preserve"> in de </w:t>
      </w:r>
      <w:proofErr w:type="spellStart"/>
      <w:r>
        <w:rPr>
          <w:rStyle w:val="htmlGeneratedany"/>
          <w:color w:val="000000"/>
        </w:rPr>
        <w:t>macht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komen</w:t>
      </w:r>
      <w:proofErr w:type="spellEnd"/>
      <w:r>
        <w:rPr>
          <w:rStyle w:val="htmlGeneratedany"/>
          <w:color w:val="000000"/>
        </w:rPr>
        <w:t xml:space="preserve"> of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derde</w:t>
      </w:r>
      <w:proofErr w:type="spellEnd"/>
      <w:r>
        <w:rPr>
          <w:rStyle w:val="htmlGeneratedany"/>
          <w:color w:val="000000"/>
        </w:rPr>
        <w:t xml:space="preserve"> die het product ten </w:t>
      </w:r>
      <w:proofErr w:type="spellStart"/>
      <w:r>
        <w:rPr>
          <w:rStyle w:val="htmlGeneratedany"/>
          <w:color w:val="000000"/>
        </w:rPr>
        <w:t>behoeve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ontvangst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neemt</w:t>
      </w:r>
      <w:proofErr w:type="spellEnd"/>
      <w:r>
        <w:rPr>
          <w:rStyle w:val="htmlGeneratedany"/>
          <w:color w:val="000000"/>
        </w:rPr>
        <w:t>.</w:t>
      </w:r>
    </w:p>
    <w:p w14:paraId="34E7CCB7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Ruilen</w:t>
      </w:r>
      <w:proofErr w:type="spellEnd"/>
      <w:r>
        <w:rPr>
          <w:rStyle w:val="htmlGeneratedany"/>
          <w:color w:val="000000"/>
        </w:rPr>
        <w:t> </w:t>
      </w:r>
    </w:p>
    <w:p w14:paraId="3BA56445" w14:textId="77777777" w:rsidR="00E842C9" w:rsidRDefault="00BB436C">
      <w:pPr>
        <w:pStyle w:val="htmlGeneratedp"/>
        <w:numPr>
          <w:ilvl w:val="0"/>
          <w:numId w:val="16"/>
        </w:numPr>
        <w:spacing w:before="210"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Het </w:t>
      </w:r>
      <w:proofErr w:type="spellStart"/>
      <w:r>
        <w:rPr>
          <w:rStyle w:val="htmlGeneratedany"/>
          <w:color w:val="000000"/>
        </w:rPr>
        <w:t>ruilen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gekochte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artikelen</w:t>
      </w:r>
      <w:proofErr w:type="spellEnd"/>
      <w:r>
        <w:rPr>
          <w:rStyle w:val="htmlGeneratedany"/>
          <w:color w:val="000000"/>
        </w:rPr>
        <w:t xml:space="preserve"> is </w:t>
      </w:r>
      <w:proofErr w:type="spellStart"/>
      <w:r>
        <w:rPr>
          <w:rStyle w:val="htmlGeneratedany"/>
          <w:color w:val="000000"/>
        </w:rPr>
        <w:t>alleen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mogelijk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> 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volgende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voorwaarden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voldaan</w:t>
      </w:r>
      <w:proofErr w:type="spellEnd"/>
      <w:r>
        <w:rPr>
          <w:rStyle w:val="htmlGeneratedany"/>
          <w:color w:val="000000"/>
        </w:rPr>
        <w:t>:</w:t>
      </w:r>
    </w:p>
    <w:p w14:paraId="53047219" w14:textId="77777777" w:rsidR="00E842C9" w:rsidRDefault="00BB436C">
      <w:pPr>
        <w:pStyle w:val="htmlGeneratedp"/>
        <w:numPr>
          <w:ilvl w:val="0"/>
          <w:numId w:val="17"/>
        </w:numPr>
        <w:spacing w:before="210"/>
        <w:ind w:left="1320" w:hanging="263"/>
        <w:rPr>
          <w:color w:val="000000"/>
        </w:rPr>
      </w:pPr>
      <w:proofErr w:type="spellStart"/>
      <w:r>
        <w:rPr>
          <w:rStyle w:val="htmlGeneratedany"/>
          <w:color w:val="000000"/>
        </w:rPr>
        <w:t>ruilen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vindt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plaats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binnen</w:t>
      </w:r>
      <w:proofErr w:type="spellEnd"/>
      <w:r>
        <w:rPr>
          <w:rStyle w:val="htmlGeneratedany"/>
          <w:color w:val="000000"/>
        </w:rPr>
        <w:t> 14 </w:t>
      </w:r>
      <w:proofErr w:type="spellStart"/>
      <w:r>
        <w:rPr>
          <w:rStyle w:val="htmlGeneratedany"/>
          <w:color w:val="000000"/>
        </w:rPr>
        <w:t>dage</w:t>
      </w:r>
      <w:r>
        <w:rPr>
          <w:rStyle w:val="htmlGeneratedany"/>
          <w:color w:val="000000"/>
        </w:rPr>
        <w:t>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aankoop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overlegging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originele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factuur</w:t>
      </w:r>
      <w:proofErr w:type="spellEnd"/>
    </w:p>
    <w:p w14:paraId="6C9A0A69" w14:textId="77777777" w:rsidR="00E842C9" w:rsidRDefault="00BB436C">
      <w:pPr>
        <w:pStyle w:val="htmlGeneratedp"/>
        <w:numPr>
          <w:ilvl w:val="0"/>
          <w:numId w:val="17"/>
        </w:numPr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product </w:t>
      </w:r>
      <w:proofErr w:type="spellStart"/>
      <w:r>
        <w:rPr>
          <w:rStyle w:val="htmlGeneratedany"/>
          <w:color w:val="000000"/>
        </w:rPr>
        <w:t>wordt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teruggebracht</w:t>
      </w:r>
      <w:proofErr w:type="spellEnd"/>
      <w:r>
        <w:rPr>
          <w:rStyle w:val="htmlGeneratedany"/>
          <w:color w:val="000000"/>
        </w:rPr>
        <w:t xml:space="preserve"> in de </w:t>
      </w:r>
      <w:proofErr w:type="spellStart"/>
      <w:r>
        <w:rPr>
          <w:rStyle w:val="htmlGeneratedany"/>
          <w:color w:val="000000"/>
        </w:rPr>
        <w:t>originele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verpakking</w:t>
      </w:r>
      <w:proofErr w:type="spellEnd"/>
      <w:r>
        <w:rPr>
          <w:rStyle w:val="htmlGeneratedany"/>
          <w:color w:val="000000"/>
        </w:rPr>
        <w:t xml:space="preserve"> dan </w:t>
      </w:r>
      <w:proofErr w:type="spellStart"/>
      <w:r>
        <w:rPr>
          <w:rStyle w:val="htmlGeneratedany"/>
          <w:color w:val="000000"/>
        </w:rPr>
        <w:t>wel</w:t>
      </w:r>
      <w:proofErr w:type="spellEnd"/>
      <w:r>
        <w:rPr>
          <w:rStyle w:val="htmlGeneratedany"/>
          <w:color w:val="000000"/>
        </w:rPr>
        <w:t xml:space="preserve"> met de </w:t>
      </w:r>
      <w:proofErr w:type="spellStart"/>
      <w:r>
        <w:rPr>
          <w:rStyle w:val="htmlGeneratedany"/>
          <w:color w:val="000000"/>
        </w:rPr>
        <w:t>nog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aangehechte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originele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prijs</w:t>
      </w:r>
      <w:proofErr w:type="spellEnd"/>
      <w:r>
        <w:rPr>
          <w:rStyle w:val="htmlGeneratedany"/>
          <w:color w:val="000000"/>
        </w:rPr>
        <w:t>)</w:t>
      </w:r>
      <w:proofErr w:type="spellStart"/>
      <w:r>
        <w:rPr>
          <w:rStyle w:val="htmlGeneratedany"/>
          <w:color w:val="000000"/>
        </w:rPr>
        <w:t>kaartjes</w:t>
      </w:r>
      <w:proofErr w:type="spellEnd"/>
    </w:p>
    <w:p w14:paraId="6C8E5C79" w14:textId="77777777" w:rsidR="00E842C9" w:rsidRDefault="00BB436C">
      <w:pPr>
        <w:pStyle w:val="htmlGeneratedp"/>
        <w:numPr>
          <w:ilvl w:val="0"/>
          <w:numId w:val="17"/>
        </w:numPr>
        <w:spacing w:after="210"/>
        <w:ind w:left="1320" w:hanging="263"/>
        <w:rPr>
          <w:color w:val="000000"/>
        </w:rPr>
      </w:pPr>
      <w:r>
        <w:rPr>
          <w:rStyle w:val="htmlGeneratedany"/>
          <w:color w:val="000000"/>
        </w:rPr>
        <w:t xml:space="preserve">het product is </w:t>
      </w:r>
      <w:proofErr w:type="spellStart"/>
      <w:r>
        <w:rPr>
          <w:rStyle w:val="htmlGeneratedany"/>
          <w:color w:val="000000"/>
        </w:rPr>
        <w:t>nog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gebruikt</w:t>
      </w:r>
      <w:proofErr w:type="spellEnd"/>
    </w:p>
    <w:p w14:paraId="2C7E7163" w14:textId="77777777" w:rsidR="00E842C9" w:rsidRDefault="00BB436C">
      <w:pPr>
        <w:pStyle w:val="htmlGeneratedp"/>
        <w:numPr>
          <w:ilvl w:val="0"/>
          <w:numId w:val="18"/>
        </w:numPr>
        <w:spacing w:before="210"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Afgeprijsde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artikelen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niet-houdbare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artikelen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zoal</w:t>
      </w:r>
      <w:r>
        <w:rPr>
          <w:rStyle w:val="htmlGeneratedany"/>
          <w:color w:val="000000"/>
        </w:rPr>
        <w:t>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levensmiddelen</w:t>
      </w:r>
      <w:proofErr w:type="spellEnd"/>
      <w:r>
        <w:rPr>
          <w:rStyle w:val="htmlGeneratedany"/>
          <w:color w:val="000000"/>
        </w:rPr>
        <w:t xml:space="preserve">, op </w:t>
      </w:r>
      <w:proofErr w:type="spellStart"/>
      <w:r>
        <w:rPr>
          <w:rStyle w:val="htmlGeneratedany"/>
          <w:color w:val="000000"/>
        </w:rPr>
        <w:t>maat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gemaakte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artikelen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speciaal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aangepaste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artikelen</w:t>
      </w:r>
      <w:proofErr w:type="spellEnd"/>
      <w:r>
        <w:rPr>
          <w:rStyle w:val="htmlGeneratedany"/>
          <w:color w:val="000000"/>
        </w:rPr>
        <w:t> </w:t>
      </w:r>
      <w:proofErr w:type="spellStart"/>
      <w:r>
        <w:rPr>
          <w:rStyle w:val="htmlGeneratedany"/>
          <w:color w:val="000000"/>
        </w:rPr>
        <w:t>kunnen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geruild</w:t>
      </w:r>
      <w:proofErr w:type="spellEnd"/>
      <w:r>
        <w:rPr>
          <w:rStyle w:val="htmlGeneratedany"/>
          <w:color w:val="000000"/>
        </w:rPr>
        <w:t>.</w:t>
      </w:r>
    </w:p>
    <w:p w14:paraId="09D0BE4E" w14:textId="77777777" w:rsidR="00E842C9" w:rsidRDefault="00BB436C">
      <w:pPr>
        <w:pStyle w:val="htmlGeneratedp"/>
      </w:pPr>
      <w:r>
        <w:t> </w:t>
      </w:r>
    </w:p>
    <w:p w14:paraId="282179EC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Vrijwaring</w:t>
      </w:r>
      <w:proofErr w:type="spellEnd"/>
    </w:p>
    <w:p w14:paraId="274F266E" w14:textId="77777777" w:rsidR="00E842C9" w:rsidRDefault="00BB436C">
      <w:pPr>
        <w:pStyle w:val="htmlGeneratedp"/>
      </w:pPr>
      <w:r>
        <w:t> </w:t>
      </w:r>
    </w:p>
    <w:p w14:paraId="22821FAE" w14:textId="77777777" w:rsidR="00E842C9" w:rsidRDefault="00BB436C">
      <w:pPr>
        <w:pStyle w:val="htmlGeneratedp"/>
        <w:ind w:left="600"/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vrijwaart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tegen</w:t>
      </w:r>
      <w:proofErr w:type="spellEnd"/>
      <w:r>
        <w:rPr>
          <w:rStyle w:val="htmlGeneratedany"/>
          <w:color w:val="000000"/>
        </w:rPr>
        <w:t xml:space="preserve"> alle </w:t>
      </w:r>
      <w:proofErr w:type="spellStart"/>
      <w:r>
        <w:rPr>
          <w:rStyle w:val="htmlGeneratedany"/>
          <w:color w:val="000000"/>
        </w:rPr>
        <w:t>aanspraken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derden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verband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houden</w:t>
      </w:r>
      <w:proofErr w:type="spellEnd"/>
      <w:r>
        <w:rPr>
          <w:rStyle w:val="htmlGeneratedany"/>
          <w:color w:val="000000"/>
        </w:rPr>
        <w:t xml:space="preserve"> met de door Prints by Linda  </w:t>
      </w:r>
      <w:proofErr w:type="spellStart"/>
      <w:r>
        <w:rPr>
          <w:rStyle w:val="htmlGeneratedany"/>
          <w:color w:val="000000"/>
        </w:rPr>
        <w:t>gele</w:t>
      </w:r>
      <w:r>
        <w:rPr>
          <w:rStyle w:val="htmlGeneratedany"/>
          <w:color w:val="000000"/>
        </w:rPr>
        <w:t>verde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producten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/of </w:t>
      </w:r>
      <w:proofErr w:type="spellStart"/>
      <w:r>
        <w:rPr>
          <w:rStyle w:val="htmlGeneratedany"/>
          <w:color w:val="000000"/>
        </w:rPr>
        <w:t>diensten</w:t>
      </w:r>
      <w:proofErr w:type="spellEnd"/>
      <w:r>
        <w:rPr>
          <w:rStyle w:val="htmlGeneratedany"/>
          <w:color w:val="000000"/>
        </w:rPr>
        <w:t>. </w:t>
      </w:r>
    </w:p>
    <w:p w14:paraId="75062841" w14:textId="77777777" w:rsidR="00E842C9" w:rsidRDefault="00BB436C">
      <w:pPr>
        <w:pStyle w:val="htmlGeneratedp"/>
        <w:ind w:left="600"/>
      </w:pPr>
      <w:r>
        <w:t> </w:t>
      </w:r>
    </w:p>
    <w:p w14:paraId="084341D9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Klachten</w:t>
      </w:r>
      <w:proofErr w:type="spellEnd"/>
    </w:p>
    <w:p w14:paraId="1741DB9B" w14:textId="77777777" w:rsidR="00E842C9" w:rsidRDefault="00BB436C">
      <w:pPr>
        <w:pStyle w:val="htmlGeneratedp"/>
        <w:numPr>
          <w:ilvl w:val="0"/>
          <w:numId w:val="19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lastRenderedPageBreak/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door Prints by Linda  </w:t>
      </w:r>
      <w:proofErr w:type="spellStart"/>
      <w:r>
        <w:rPr>
          <w:rStyle w:val="htmlGeneratedany"/>
          <w:color w:val="000000"/>
        </w:rPr>
        <w:t>geleverd</w:t>
      </w:r>
      <w:proofErr w:type="spellEnd"/>
      <w:r>
        <w:rPr>
          <w:rStyle w:val="htmlGeneratedany"/>
          <w:color w:val="000000"/>
        </w:rPr>
        <w:t xml:space="preserve"> product of </w:t>
      </w:r>
      <w:proofErr w:type="spellStart"/>
      <w:r>
        <w:rPr>
          <w:rStyle w:val="htmlGeneratedany"/>
          <w:color w:val="000000"/>
        </w:rPr>
        <w:t>verleende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dienst</w:t>
      </w:r>
      <w:proofErr w:type="spellEnd"/>
      <w:r>
        <w:rPr>
          <w:rStyle w:val="htmlGeneratedany"/>
          <w:color w:val="000000"/>
        </w:rPr>
        <w:t xml:space="preserve"> zo </w:t>
      </w:r>
      <w:proofErr w:type="spellStart"/>
      <w:r>
        <w:rPr>
          <w:rStyle w:val="htmlGeneratedany"/>
          <w:color w:val="000000"/>
        </w:rPr>
        <w:t>spoedig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mogelijk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onderzoeken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tekortkomingen</w:t>
      </w:r>
      <w:proofErr w:type="spellEnd"/>
      <w:r>
        <w:rPr>
          <w:rStyle w:val="htmlGeneratedany"/>
          <w:color w:val="000000"/>
        </w:rPr>
        <w:t>.</w:t>
      </w:r>
    </w:p>
    <w:p w14:paraId="54927E82" w14:textId="77777777" w:rsidR="00E842C9" w:rsidRDefault="00BB436C">
      <w:pPr>
        <w:pStyle w:val="htmlGeneratedp"/>
        <w:numPr>
          <w:ilvl w:val="0"/>
          <w:numId w:val="19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Beantwoordt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geleverd</w:t>
      </w:r>
      <w:proofErr w:type="spellEnd"/>
      <w:r>
        <w:rPr>
          <w:rStyle w:val="htmlGeneratedany"/>
          <w:color w:val="000000"/>
        </w:rPr>
        <w:t xml:space="preserve"> product of </w:t>
      </w:r>
      <w:proofErr w:type="spellStart"/>
      <w:r>
        <w:rPr>
          <w:rStyle w:val="htmlGeneratedany"/>
          <w:color w:val="000000"/>
        </w:rPr>
        <w:t>verleende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hetgeen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redelijkerwijs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mocht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verwachten</w:t>
      </w:r>
      <w:proofErr w:type="spellEnd"/>
      <w:r>
        <w:rPr>
          <w:rStyle w:val="htmlGeneratedany"/>
          <w:color w:val="000000"/>
        </w:rPr>
        <w:t xml:space="preserve">, dan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daarvan</w:t>
      </w:r>
      <w:proofErr w:type="spellEnd"/>
      <w:r>
        <w:rPr>
          <w:rStyle w:val="htmlGeneratedany"/>
          <w:color w:val="000000"/>
        </w:rPr>
        <w:t xml:space="preserve"> zo </w:t>
      </w:r>
      <w:proofErr w:type="spellStart"/>
      <w:r>
        <w:rPr>
          <w:rStyle w:val="htmlGeneratedany"/>
          <w:color w:val="000000"/>
        </w:rPr>
        <w:t>spoedig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mogelijk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doch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ieder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geval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binnen</w:t>
      </w:r>
      <w:proofErr w:type="spellEnd"/>
      <w:r>
        <w:rPr>
          <w:rStyle w:val="htmlGeneratedany"/>
          <w:color w:val="000000"/>
        </w:rPr>
        <w:t xml:space="preserve"> 1 </w:t>
      </w:r>
      <w:proofErr w:type="spellStart"/>
      <w:r>
        <w:rPr>
          <w:rStyle w:val="htmlGeneratedany"/>
          <w:color w:val="000000"/>
        </w:rPr>
        <w:t>maand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constatering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tekortkomingen</w:t>
      </w:r>
      <w:proofErr w:type="spellEnd"/>
      <w:r>
        <w:rPr>
          <w:rStyle w:val="htmlGeneratedany"/>
          <w:color w:val="000000"/>
        </w:rPr>
        <w:t xml:space="preserve">, op de </w:t>
      </w:r>
      <w:proofErr w:type="spellStart"/>
      <w:r>
        <w:rPr>
          <w:rStyle w:val="htmlGeneratedany"/>
          <w:color w:val="000000"/>
        </w:rPr>
        <w:t>hoogte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stellen</w:t>
      </w:r>
      <w:proofErr w:type="spellEnd"/>
      <w:r>
        <w:rPr>
          <w:rStyle w:val="htmlGeneratedany"/>
          <w:color w:val="000000"/>
        </w:rPr>
        <w:t>. </w:t>
      </w:r>
    </w:p>
    <w:p w14:paraId="130C19B8" w14:textId="77777777" w:rsidR="00E842C9" w:rsidRDefault="00BB436C">
      <w:pPr>
        <w:pStyle w:val="htmlGeneratedp"/>
        <w:numPr>
          <w:ilvl w:val="0"/>
          <w:numId w:val="19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Consumenten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dienen</w:t>
      </w:r>
      <w:proofErr w:type="spellEnd"/>
      <w:r>
        <w:rPr>
          <w:rStyle w:val="htmlGeneratedany"/>
          <w:color w:val="000000"/>
        </w:rPr>
        <w:t> Pr</w:t>
      </w:r>
      <w:r>
        <w:rPr>
          <w:rStyle w:val="htmlGeneratedany"/>
          <w:color w:val="000000"/>
        </w:rPr>
        <w:t>ints by Linda  </w:t>
      </w:r>
      <w:proofErr w:type="spellStart"/>
      <w:r>
        <w:rPr>
          <w:rStyle w:val="htmlGeneratedany"/>
          <w:color w:val="000000"/>
        </w:rPr>
        <w:t>uiterlijk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binnen</w:t>
      </w:r>
      <w:proofErr w:type="spellEnd"/>
      <w:r>
        <w:rPr>
          <w:rStyle w:val="htmlGeneratedany"/>
          <w:color w:val="000000"/>
        </w:rPr>
        <w:t xml:space="preserve"> 2 </w:t>
      </w:r>
      <w:proofErr w:type="spellStart"/>
      <w:r>
        <w:rPr>
          <w:rStyle w:val="htmlGeneratedany"/>
          <w:color w:val="000000"/>
        </w:rPr>
        <w:t>maanden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constatering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tekortkomingen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hiervan</w:t>
      </w:r>
      <w:proofErr w:type="spellEnd"/>
      <w:r>
        <w:rPr>
          <w:rStyle w:val="htmlGeneratedany"/>
          <w:color w:val="000000"/>
        </w:rPr>
        <w:t xml:space="preserve"> op de </w:t>
      </w:r>
      <w:proofErr w:type="spellStart"/>
      <w:r>
        <w:rPr>
          <w:rStyle w:val="htmlGeneratedany"/>
          <w:color w:val="000000"/>
        </w:rPr>
        <w:t>hoogte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stellen</w:t>
      </w:r>
      <w:proofErr w:type="spellEnd"/>
      <w:r>
        <w:rPr>
          <w:rStyle w:val="htmlGeneratedany"/>
          <w:color w:val="000000"/>
        </w:rPr>
        <w:t>.</w:t>
      </w:r>
    </w:p>
    <w:p w14:paraId="52436F2D" w14:textId="77777777" w:rsidR="00E842C9" w:rsidRDefault="00BB436C">
      <w:pPr>
        <w:pStyle w:val="htmlGeneratedp"/>
        <w:numPr>
          <w:ilvl w:val="0"/>
          <w:numId w:val="19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daarbij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zo </w:t>
      </w:r>
      <w:proofErr w:type="spellStart"/>
      <w:r>
        <w:rPr>
          <w:rStyle w:val="htmlGeneratedany"/>
          <w:color w:val="000000"/>
        </w:rPr>
        <w:t>gedetailleerd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mogelijke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omschrijving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tekort</w:t>
      </w:r>
      <w:r>
        <w:rPr>
          <w:rStyle w:val="htmlGeneratedany"/>
          <w:color w:val="000000"/>
        </w:rPr>
        <w:softHyphen/>
        <w:t>koming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zodat</w:t>
      </w:r>
      <w:proofErr w:type="spellEnd"/>
      <w:r>
        <w:rPr>
          <w:rStyle w:val="htmlGeneratedany"/>
          <w:color w:val="000000"/>
        </w:rPr>
        <w:t xml:space="preserve"> Prints by Linda  in </w:t>
      </w:r>
      <w:proofErr w:type="spellStart"/>
      <w:r>
        <w:rPr>
          <w:rStyle w:val="htmlGeneratedany"/>
          <w:color w:val="000000"/>
        </w:rPr>
        <w:t>staat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hierop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adequaat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reageren</w:t>
      </w:r>
      <w:proofErr w:type="spellEnd"/>
      <w:r>
        <w:rPr>
          <w:rStyle w:val="htmlGeneratedany"/>
          <w:color w:val="000000"/>
        </w:rPr>
        <w:t>. </w:t>
      </w:r>
    </w:p>
    <w:p w14:paraId="000CE832" w14:textId="77777777" w:rsidR="00E842C9" w:rsidRDefault="00BB436C">
      <w:pPr>
        <w:pStyle w:val="htmlGeneratedp"/>
        <w:numPr>
          <w:ilvl w:val="0"/>
          <w:numId w:val="19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tonen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betrekking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tussen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>.</w:t>
      </w:r>
    </w:p>
    <w:p w14:paraId="0A346749" w14:textId="77777777" w:rsidR="00E842C9" w:rsidRDefault="00BB436C">
      <w:pPr>
        <w:pStyle w:val="htmlGeneratedp"/>
        <w:numPr>
          <w:ilvl w:val="0"/>
          <w:numId w:val="19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klacht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betrekking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lopende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werkzaamheden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dit</w:t>
      </w:r>
      <w:proofErr w:type="spellEnd"/>
      <w:r>
        <w:rPr>
          <w:rStyle w:val="htmlGeneratedany"/>
          <w:color w:val="000000"/>
        </w:rPr>
        <w:t xml:space="preserve"> er in </w:t>
      </w:r>
      <w:proofErr w:type="spellStart"/>
      <w:r>
        <w:rPr>
          <w:rStyle w:val="htmlGeneratedany"/>
          <w:color w:val="000000"/>
        </w:rPr>
        <w:t>ieder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geval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toe </w:t>
      </w:r>
      <w:proofErr w:type="spellStart"/>
      <w:r>
        <w:rPr>
          <w:rStyle w:val="htmlGeneratedany"/>
          <w:color w:val="000000"/>
        </w:rPr>
        <w:t>leiden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gehouden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an</w:t>
      </w:r>
      <w:r>
        <w:rPr>
          <w:rStyle w:val="htmlGeneratedany"/>
          <w:color w:val="000000"/>
        </w:rPr>
        <w:t>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werkzaamheden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verrichten</w:t>
      </w:r>
      <w:proofErr w:type="spellEnd"/>
      <w:r>
        <w:rPr>
          <w:rStyle w:val="htmlGeneratedany"/>
          <w:color w:val="000000"/>
        </w:rPr>
        <w:t xml:space="preserve"> dan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overeengekomen</w:t>
      </w:r>
      <w:proofErr w:type="spellEnd"/>
      <w:r>
        <w:rPr>
          <w:rStyle w:val="htmlGeneratedany"/>
          <w:color w:val="000000"/>
        </w:rPr>
        <w:t>.</w:t>
      </w:r>
    </w:p>
    <w:p w14:paraId="176B19F0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Ingebrekestelling</w:t>
      </w:r>
      <w:proofErr w:type="spellEnd"/>
    </w:p>
    <w:p w14:paraId="02CED916" w14:textId="77777777" w:rsidR="00E842C9" w:rsidRDefault="00BB436C">
      <w:pPr>
        <w:pStyle w:val="htmlGeneratedp"/>
        <w:numPr>
          <w:ilvl w:val="0"/>
          <w:numId w:val="20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ingebrekestellingen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schriftelijk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kenbaar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maken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.</w:t>
      </w:r>
    </w:p>
    <w:p w14:paraId="546ADA8E" w14:textId="77777777" w:rsidR="00E842C9" w:rsidRDefault="00BB436C">
      <w:pPr>
        <w:pStyle w:val="htmlGeneratedp"/>
        <w:numPr>
          <w:ilvl w:val="0"/>
          <w:numId w:val="20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Het is de </w:t>
      </w:r>
      <w:proofErr w:type="spellStart"/>
      <w:r>
        <w:rPr>
          <w:rStyle w:val="htmlGeneratedany"/>
          <w:color w:val="000000"/>
        </w:rPr>
        <w:t>verantwoordelijkheid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ingebrekestelling</w:t>
      </w:r>
      <w:proofErr w:type="spellEnd"/>
      <w:r>
        <w:rPr>
          <w:rStyle w:val="htmlGeneratedany"/>
          <w:color w:val="000000"/>
        </w:rPr>
        <w:t> </w:t>
      </w:r>
      <w:r>
        <w:rPr>
          <w:rStyle w:val="htmlGeneratedany"/>
          <w:color w:val="000000"/>
        </w:rPr>
        <w:t>Prints by Linda  </w:t>
      </w:r>
      <w:proofErr w:type="spellStart"/>
      <w:r>
        <w:rPr>
          <w:rStyle w:val="htmlGeneratedany"/>
          <w:color w:val="000000"/>
        </w:rPr>
        <w:t>ook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daadwerkelijk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) </w:t>
      </w:r>
      <w:proofErr w:type="spellStart"/>
      <w:r>
        <w:rPr>
          <w:rStyle w:val="htmlGeneratedany"/>
          <w:color w:val="000000"/>
        </w:rPr>
        <w:t>bereikt</w:t>
      </w:r>
      <w:proofErr w:type="spellEnd"/>
      <w:r>
        <w:rPr>
          <w:rStyle w:val="htmlGeneratedany"/>
          <w:color w:val="000000"/>
        </w:rPr>
        <w:t>. </w:t>
      </w:r>
    </w:p>
    <w:p w14:paraId="224F5EC3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Hoofdelijke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aansprakelijkheid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klant</w:t>
      </w:r>
      <w:proofErr w:type="spellEnd"/>
    </w:p>
    <w:p w14:paraId="59F329B1" w14:textId="77777777" w:rsidR="00E842C9" w:rsidRDefault="00BB436C">
      <w:pPr>
        <w:pStyle w:val="htmlGeneratedp"/>
      </w:pPr>
      <w:r>
        <w:t> </w:t>
      </w:r>
    </w:p>
    <w:p w14:paraId="609356BF" w14:textId="77777777" w:rsidR="00E842C9" w:rsidRDefault="00BB436C">
      <w:pPr>
        <w:pStyle w:val="htmlGeneratedp"/>
        <w:ind w:left="600"/>
      </w:pPr>
      <w:r>
        <w:rPr>
          <w:rStyle w:val="htmlGeneratedany"/>
          <w:color w:val="000000"/>
        </w:rPr>
        <w:t>Als Prints by Linda  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aangaat</w:t>
      </w:r>
      <w:proofErr w:type="spellEnd"/>
      <w:r>
        <w:rPr>
          <w:rStyle w:val="htmlGeneratedany"/>
          <w:color w:val="000000"/>
        </w:rPr>
        <w:t xml:space="preserve"> met </w:t>
      </w:r>
      <w:proofErr w:type="spellStart"/>
      <w:r>
        <w:rPr>
          <w:rStyle w:val="htmlGeneratedany"/>
          <w:color w:val="000000"/>
        </w:rPr>
        <w:t>meerdere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klanten</w:t>
      </w:r>
      <w:proofErr w:type="spellEnd"/>
      <w:r>
        <w:rPr>
          <w:rStyle w:val="htmlGeneratedany"/>
          <w:color w:val="000000"/>
        </w:rPr>
        <w:t xml:space="preserve">, is </w:t>
      </w:r>
      <w:proofErr w:type="spellStart"/>
      <w:r>
        <w:rPr>
          <w:rStyle w:val="htmlGeneratedany"/>
          <w:color w:val="000000"/>
        </w:rPr>
        <w:t>ieder</w:t>
      </w:r>
      <w:proofErr w:type="spellEnd"/>
      <w:r>
        <w:rPr>
          <w:rStyle w:val="htmlGeneratedany"/>
          <w:color w:val="000000"/>
        </w:rPr>
        <w:t xml:space="preserve"> van hen </w:t>
      </w:r>
      <w:proofErr w:type="spellStart"/>
      <w:r>
        <w:rPr>
          <w:rStyle w:val="htmlGeneratedany"/>
          <w:color w:val="000000"/>
        </w:rPr>
        <w:t>hoofdelijk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volledige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bedragen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zij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grond</w:t>
      </w:r>
      <w:proofErr w:type="spellEnd"/>
      <w:r>
        <w:rPr>
          <w:rStyle w:val="htmlGeneratedany"/>
          <w:color w:val="000000"/>
        </w:rPr>
        <w:t xml:space="preserve"> van die </w:t>
      </w:r>
      <w:proofErr w:type="spellStart"/>
      <w:r>
        <w:rPr>
          <w:rStyle w:val="htmlGeneratedany"/>
          <w:color w:val="000000"/>
        </w:rPr>
        <w:t>ov</w:t>
      </w:r>
      <w:r>
        <w:rPr>
          <w:rStyle w:val="htmlGeneratedany"/>
          <w:color w:val="000000"/>
        </w:rPr>
        <w:t>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verschuldigd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>. </w:t>
      </w:r>
    </w:p>
    <w:p w14:paraId="0F73C95D" w14:textId="77777777" w:rsidR="00E842C9" w:rsidRDefault="00BB436C">
      <w:pPr>
        <w:pStyle w:val="htmlGeneratedp"/>
      </w:pPr>
      <w:r>
        <w:t> </w:t>
      </w:r>
    </w:p>
    <w:p w14:paraId="68009E71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Aansprakelijkheid</w:t>
      </w:r>
      <w:proofErr w:type="spellEnd"/>
      <w:r>
        <w:rPr>
          <w:rStyle w:val="htmlGeneratedany"/>
          <w:color w:val="000000"/>
        </w:rPr>
        <w:t> </w:t>
      </w:r>
      <w:r>
        <w:rPr>
          <w:rStyle w:val="htmlGeneratedany"/>
          <w:b/>
          <w:bCs/>
          <w:color w:val="000000"/>
        </w:rPr>
        <w:t xml:space="preserve">Prints by Linda </w:t>
      </w:r>
    </w:p>
    <w:p w14:paraId="7ACB54F3" w14:textId="77777777" w:rsidR="00E842C9" w:rsidRDefault="00BB436C">
      <w:pPr>
        <w:pStyle w:val="htmlGeneratedp"/>
        <w:numPr>
          <w:ilvl w:val="0"/>
          <w:numId w:val="21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Prints by Linda  is </w:t>
      </w:r>
      <w:proofErr w:type="spellStart"/>
      <w:r>
        <w:rPr>
          <w:rStyle w:val="htmlGeneratedany"/>
          <w:color w:val="000000"/>
        </w:rPr>
        <w:t>uitsluitend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 xml:space="preserve"> die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lijdt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zover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veroorzaakt</w:t>
      </w:r>
      <w:proofErr w:type="spellEnd"/>
      <w:r>
        <w:rPr>
          <w:rStyle w:val="htmlGeneratedany"/>
          <w:color w:val="000000"/>
        </w:rPr>
        <w:t xml:space="preserve"> door </w:t>
      </w:r>
      <w:proofErr w:type="spellStart"/>
      <w:r>
        <w:rPr>
          <w:rStyle w:val="htmlGeneratedany"/>
          <w:color w:val="000000"/>
        </w:rPr>
        <w:t>opzet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bewuste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roekeloosheid</w:t>
      </w:r>
      <w:proofErr w:type="spellEnd"/>
      <w:r>
        <w:rPr>
          <w:rStyle w:val="htmlGeneratedany"/>
          <w:color w:val="000000"/>
        </w:rPr>
        <w:t>.</w:t>
      </w:r>
    </w:p>
    <w:p w14:paraId="6586F0CD" w14:textId="77777777" w:rsidR="00E842C9" w:rsidRDefault="00BB436C">
      <w:pPr>
        <w:pStyle w:val="htmlGeneratedp"/>
        <w:numPr>
          <w:ilvl w:val="0"/>
          <w:numId w:val="21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is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 xml:space="preserve">, is het </w:t>
      </w:r>
      <w:proofErr w:type="spellStart"/>
      <w:r>
        <w:rPr>
          <w:rStyle w:val="htmlGeneratedany"/>
          <w:color w:val="000000"/>
        </w:rPr>
        <w:t>slechts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directe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voortvloeit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verband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houdt</w:t>
      </w:r>
      <w:proofErr w:type="spellEnd"/>
      <w:r>
        <w:rPr>
          <w:rStyle w:val="htmlGeneratedany"/>
          <w:color w:val="000000"/>
        </w:rPr>
        <w:t xml:space="preserve"> met de </w:t>
      </w:r>
      <w:proofErr w:type="spellStart"/>
      <w:r>
        <w:rPr>
          <w:rStyle w:val="htmlGeneratedany"/>
          <w:color w:val="000000"/>
        </w:rPr>
        <w:t>uitvoering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>.</w:t>
      </w:r>
    </w:p>
    <w:p w14:paraId="04D0D280" w14:textId="77777777" w:rsidR="00E842C9" w:rsidRDefault="00BB436C">
      <w:pPr>
        <w:pStyle w:val="htmlGeneratedp"/>
        <w:numPr>
          <w:ilvl w:val="0"/>
          <w:numId w:val="21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Prints by Linda  is nooit 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indirecte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zoals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</w:t>
      </w:r>
      <w:r>
        <w:rPr>
          <w:rStyle w:val="htmlGeneratedany"/>
          <w:color w:val="000000"/>
        </w:rPr>
        <w:t>evolgschade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gederfde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winst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gemiste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besparingen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derden</w:t>
      </w:r>
      <w:proofErr w:type="spellEnd"/>
      <w:r>
        <w:rPr>
          <w:rStyle w:val="htmlGeneratedany"/>
          <w:color w:val="000000"/>
        </w:rPr>
        <w:t>.</w:t>
      </w:r>
    </w:p>
    <w:p w14:paraId="5A282CCC" w14:textId="77777777" w:rsidR="00E842C9" w:rsidRDefault="00BB436C">
      <w:pPr>
        <w:pStyle w:val="htmlGeneratedp"/>
        <w:numPr>
          <w:ilvl w:val="0"/>
          <w:numId w:val="21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aansprakelijk</w:t>
      </w:r>
      <w:proofErr w:type="spellEnd"/>
      <w:r>
        <w:rPr>
          <w:rStyle w:val="htmlGeneratedany"/>
          <w:color w:val="000000"/>
        </w:rPr>
        <w:t xml:space="preserve"> is, is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aansprakelijkheid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beperkt</w:t>
      </w:r>
      <w:proofErr w:type="spellEnd"/>
      <w:r>
        <w:rPr>
          <w:rStyle w:val="htmlGeneratedany"/>
          <w:color w:val="000000"/>
        </w:rPr>
        <w:t xml:space="preserve"> tot het </w:t>
      </w:r>
      <w:proofErr w:type="spellStart"/>
      <w:r>
        <w:rPr>
          <w:rStyle w:val="htmlGeneratedany"/>
          <w:color w:val="000000"/>
        </w:rPr>
        <w:t>bedrag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door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gesloten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beroeps</w:t>
      </w:r>
      <w:proofErr w:type="spellEnd"/>
      <w:r>
        <w:rPr>
          <w:rStyle w:val="htmlGeneratedany"/>
          <w:color w:val="000000"/>
        </w:rPr>
        <w:t>)</w:t>
      </w:r>
      <w:proofErr w:type="spellStart"/>
      <w:r>
        <w:rPr>
          <w:rStyle w:val="htmlGeneratedany"/>
          <w:color w:val="000000"/>
        </w:rPr>
        <w:t>aansprakelijkheidsverzekering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uitbetaald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gebreke</w:t>
      </w:r>
      <w:proofErr w:type="spellEnd"/>
      <w:r>
        <w:rPr>
          <w:rStyle w:val="htmlGeneratedany"/>
          <w:color w:val="000000"/>
        </w:rPr>
        <w:t xml:space="preserve"> v</w:t>
      </w:r>
      <w:r>
        <w:rPr>
          <w:rStyle w:val="htmlGeneratedany"/>
          <w:color w:val="000000"/>
        </w:rPr>
        <w:t>an (</w:t>
      </w:r>
      <w:proofErr w:type="spellStart"/>
      <w:r>
        <w:rPr>
          <w:rStyle w:val="htmlGeneratedany"/>
          <w:color w:val="000000"/>
        </w:rPr>
        <w:t>volledige</w:t>
      </w:r>
      <w:proofErr w:type="spellEnd"/>
      <w:r>
        <w:rPr>
          <w:rStyle w:val="htmlGeneratedany"/>
          <w:color w:val="000000"/>
        </w:rPr>
        <w:t xml:space="preserve">) </w:t>
      </w:r>
      <w:proofErr w:type="spellStart"/>
      <w:r>
        <w:rPr>
          <w:rStyle w:val="htmlGeneratedany"/>
          <w:color w:val="000000"/>
        </w:rPr>
        <w:t>uitkering</w:t>
      </w:r>
      <w:proofErr w:type="spellEnd"/>
      <w:r>
        <w:rPr>
          <w:rStyle w:val="htmlGeneratedany"/>
          <w:color w:val="000000"/>
        </w:rPr>
        <w:t xml:space="preserve"> door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verzekeringsmaatschappij</w:t>
      </w:r>
      <w:proofErr w:type="spellEnd"/>
      <w:r>
        <w:rPr>
          <w:rStyle w:val="htmlGeneratedany"/>
          <w:color w:val="000000"/>
        </w:rPr>
        <w:t xml:space="preserve"> van het </w:t>
      </w:r>
      <w:proofErr w:type="spellStart"/>
      <w:r>
        <w:rPr>
          <w:rStyle w:val="htmlGeneratedany"/>
          <w:color w:val="000000"/>
        </w:rPr>
        <w:t>schadebedrag</w:t>
      </w:r>
      <w:proofErr w:type="spellEnd"/>
      <w:r>
        <w:rPr>
          <w:rStyle w:val="htmlGeneratedany"/>
          <w:color w:val="000000"/>
        </w:rPr>
        <w:t xml:space="preserve"> is de </w:t>
      </w:r>
      <w:proofErr w:type="spellStart"/>
      <w:r>
        <w:rPr>
          <w:rStyle w:val="htmlGeneratedany"/>
          <w:color w:val="000000"/>
        </w:rPr>
        <w:t>aansprakelijkheid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beperkt</w:t>
      </w:r>
      <w:proofErr w:type="spellEnd"/>
      <w:r>
        <w:rPr>
          <w:rStyle w:val="htmlGeneratedany"/>
          <w:color w:val="000000"/>
        </w:rPr>
        <w:t xml:space="preserve"> tot het (</w:t>
      </w:r>
      <w:proofErr w:type="spellStart"/>
      <w:r>
        <w:rPr>
          <w:rStyle w:val="htmlGeneratedany"/>
          <w:color w:val="000000"/>
        </w:rPr>
        <w:t>gedeelte</w:t>
      </w:r>
      <w:proofErr w:type="spellEnd"/>
      <w:r>
        <w:rPr>
          <w:rStyle w:val="htmlGeneratedany"/>
          <w:color w:val="000000"/>
        </w:rPr>
        <w:t xml:space="preserve"> van het) </w:t>
      </w:r>
      <w:proofErr w:type="spellStart"/>
      <w:r>
        <w:rPr>
          <w:rStyle w:val="htmlGeneratedany"/>
          <w:color w:val="000000"/>
        </w:rPr>
        <w:t>factuurbedrag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waarop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aansprakelijkheid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betrekking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>.</w:t>
      </w:r>
    </w:p>
    <w:p w14:paraId="524B8612" w14:textId="77777777" w:rsidR="00E842C9" w:rsidRDefault="00BB436C">
      <w:pPr>
        <w:pStyle w:val="htmlGeneratedp"/>
        <w:numPr>
          <w:ilvl w:val="0"/>
          <w:numId w:val="21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Alle </w:t>
      </w:r>
      <w:proofErr w:type="spellStart"/>
      <w:r>
        <w:rPr>
          <w:rStyle w:val="htmlGeneratedany"/>
          <w:color w:val="000000"/>
        </w:rPr>
        <w:t>afbeeldingen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foto’s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kleuren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tekeningen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omschrijvingen</w:t>
      </w:r>
      <w:proofErr w:type="spellEnd"/>
      <w:r>
        <w:rPr>
          <w:rStyle w:val="htmlGeneratedany"/>
          <w:color w:val="000000"/>
        </w:rPr>
        <w:t xml:space="preserve"> op de website of in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catalogus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slechts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indicatief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slechts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benadering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kunnen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aanleiding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tot </w:t>
      </w:r>
      <w:proofErr w:type="spellStart"/>
      <w:r>
        <w:rPr>
          <w:rStyle w:val="htmlGeneratedany"/>
          <w:color w:val="000000"/>
        </w:rPr>
        <w:t>schadevergoeding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>/of (</w:t>
      </w:r>
      <w:proofErr w:type="spellStart"/>
      <w:r>
        <w:rPr>
          <w:rStyle w:val="htmlGeneratedany"/>
          <w:color w:val="000000"/>
        </w:rPr>
        <w:t>gedeeltelijke</w:t>
      </w:r>
      <w:proofErr w:type="spellEnd"/>
      <w:r>
        <w:rPr>
          <w:rStyle w:val="htmlGeneratedany"/>
          <w:color w:val="000000"/>
        </w:rPr>
        <w:t xml:space="preserve">) </w:t>
      </w:r>
      <w:proofErr w:type="spellStart"/>
      <w:r>
        <w:rPr>
          <w:rStyle w:val="htmlGeneratedany"/>
          <w:color w:val="000000"/>
        </w:rPr>
        <w:t>ontbinding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/of </w:t>
      </w:r>
      <w:proofErr w:type="spellStart"/>
      <w:r>
        <w:rPr>
          <w:rStyle w:val="htmlGeneratedany"/>
          <w:color w:val="000000"/>
        </w:rPr>
        <w:t>opschorting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enige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</w:t>
      </w:r>
      <w:r>
        <w:rPr>
          <w:rStyle w:val="htmlGeneratedany"/>
          <w:color w:val="000000"/>
        </w:rPr>
        <w:t>ichting</w:t>
      </w:r>
      <w:proofErr w:type="spellEnd"/>
      <w:r>
        <w:rPr>
          <w:rStyle w:val="htmlGeneratedany"/>
          <w:color w:val="000000"/>
        </w:rPr>
        <w:t>.</w:t>
      </w:r>
    </w:p>
    <w:p w14:paraId="366332F6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Vervaltermijn</w:t>
      </w:r>
      <w:proofErr w:type="spellEnd"/>
    </w:p>
    <w:p w14:paraId="16A6D9B7" w14:textId="77777777" w:rsidR="00E842C9" w:rsidRDefault="00BB436C">
      <w:pPr>
        <w:pStyle w:val="htmlGeneratedp"/>
      </w:pPr>
      <w:r>
        <w:t> </w:t>
      </w:r>
    </w:p>
    <w:p w14:paraId="19FB0CDC" w14:textId="77777777" w:rsidR="00E842C9" w:rsidRDefault="00BB436C">
      <w:pPr>
        <w:pStyle w:val="htmlGeneratedp"/>
        <w:ind w:left="600"/>
      </w:pPr>
      <w:r>
        <w:rPr>
          <w:rStyle w:val="htmlGeneratedany"/>
          <w:color w:val="000000"/>
        </w:rPr>
        <w:t xml:space="preserve">Elk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schadevergoeding</w:t>
      </w:r>
      <w:proofErr w:type="spellEnd"/>
      <w:r>
        <w:rPr>
          <w:rStyle w:val="htmlGeneratedany"/>
          <w:color w:val="000000"/>
        </w:rPr>
        <w:t xml:space="preserve"> van Prints by Linda  </w:t>
      </w:r>
      <w:proofErr w:type="spellStart"/>
      <w:r>
        <w:rPr>
          <w:rStyle w:val="htmlGeneratedany"/>
          <w:color w:val="000000"/>
        </w:rPr>
        <w:t>vervalt</w:t>
      </w:r>
      <w:proofErr w:type="spellEnd"/>
      <w:r>
        <w:rPr>
          <w:rStyle w:val="htmlGeneratedany"/>
          <w:color w:val="000000"/>
        </w:rPr>
        <w:t xml:space="preserve"> in elk </w:t>
      </w:r>
      <w:proofErr w:type="spellStart"/>
      <w:r>
        <w:rPr>
          <w:rStyle w:val="htmlGeneratedany"/>
          <w:color w:val="000000"/>
        </w:rPr>
        <w:t>geval</w:t>
      </w:r>
      <w:proofErr w:type="spellEnd"/>
      <w:r>
        <w:rPr>
          <w:rStyle w:val="htmlGeneratedany"/>
          <w:color w:val="000000"/>
        </w:rPr>
        <w:t xml:space="preserve"> 12 </w:t>
      </w:r>
      <w:proofErr w:type="spellStart"/>
      <w:r>
        <w:rPr>
          <w:rStyle w:val="htmlGeneratedany"/>
          <w:color w:val="000000"/>
        </w:rPr>
        <w:t>maanden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gebeurtenis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waaruit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aansprakelijkheid</w:t>
      </w:r>
      <w:proofErr w:type="spellEnd"/>
      <w:r>
        <w:rPr>
          <w:rStyle w:val="htmlGeneratedany"/>
          <w:color w:val="000000"/>
        </w:rPr>
        <w:t xml:space="preserve"> direct </w:t>
      </w:r>
      <w:proofErr w:type="spellStart"/>
      <w:r>
        <w:rPr>
          <w:rStyle w:val="htmlGeneratedany"/>
          <w:color w:val="000000"/>
        </w:rPr>
        <w:t>of</w:t>
      </w:r>
      <w:proofErr w:type="spellEnd"/>
      <w:r>
        <w:rPr>
          <w:rStyle w:val="htmlGeneratedany"/>
          <w:color w:val="000000"/>
        </w:rPr>
        <w:t xml:space="preserve"> indirect </w:t>
      </w:r>
      <w:proofErr w:type="spellStart"/>
      <w:r>
        <w:rPr>
          <w:rStyle w:val="htmlGeneratedany"/>
          <w:color w:val="000000"/>
        </w:rPr>
        <w:t>voortvloeit</w:t>
      </w:r>
      <w:proofErr w:type="spellEnd"/>
      <w:r>
        <w:rPr>
          <w:rStyle w:val="htmlGeneratedany"/>
          <w:color w:val="000000"/>
        </w:rPr>
        <w:t xml:space="preserve">. Hiermee </w:t>
      </w:r>
      <w:proofErr w:type="spellStart"/>
      <w:r>
        <w:rPr>
          <w:rStyle w:val="htmlGeneratedany"/>
          <w:color w:val="000000"/>
        </w:rPr>
        <w:t>wordt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uitgesloten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bepaalde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artikel</w:t>
      </w:r>
      <w:proofErr w:type="spellEnd"/>
      <w:r>
        <w:rPr>
          <w:rStyle w:val="htmlGeneratedany"/>
          <w:color w:val="000000"/>
        </w:rPr>
        <w:t xml:space="preserve"> 6</w:t>
      </w:r>
      <w:r>
        <w:rPr>
          <w:rStyle w:val="htmlGeneratedany"/>
          <w:color w:val="000000"/>
        </w:rPr>
        <w:t>:89 BW.</w:t>
      </w:r>
      <w:r>
        <w:rPr>
          <w:rStyle w:val="htmlGeneratedany"/>
          <w:color w:val="000000"/>
        </w:rPr>
        <w:br/>
      </w:r>
      <w:r>
        <w:t> </w:t>
      </w:r>
    </w:p>
    <w:p w14:paraId="4F29236C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Recht</w:t>
      </w:r>
      <w:proofErr w:type="spellEnd"/>
      <w:r>
        <w:rPr>
          <w:rStyle w:val="htmlGeneratedany"/>
          <w:b/>
          <w:bCs/>
          <w:color w:val="000000"/>
        </w:rPr>
        <w:t xml:space="preserve"> op </w:t>
      </w:r>
      <w:proofErr w:type="spellStart"/>
      <w:r>
        <w:rPr>
          <w:rStyle w:val="htmlGeneratedany"/>
          <w:b/>
          <w:bCs/>
          <w:color w:val="000000"/>
        </w:rPr>
        <w:t>ontbinding</w:t>
      </w:r>
      <w:proofErr w:type="spellEnd"/>
    </w:p>
    <w:p w14:paraId="7840B55B" w14:textId="77777777" w:rsidR="00E842C9" w:rsidRDefault="00BB436C">
      <w:pPr>
        <w:pStyle w:val="htmlGeneratedp"/>
        <w:numPr>
          <w:ilvl w:val="0"/>
          <w:numId w:val="22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ontbinden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wanneer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toerekenbaar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tekortschiet</w:t>
      </w:r>
      <w:proofErr w:type="spellEnd"/>
      <w:r>
        <w:rPr>
          <w:rStyle w:val="htmlGeneratedany"/>
          <w:color w:val="000000"/>
        </w:rPr>
        <w:t xml:space="preserve"> in de </w:t>
      </w:r>
      <w:proofErr w:type="spellStart"/>
      <w:r>
        <w:rPr>
          <w:rStyle w:val="htmlGeneratedany"/>
          <w:color w:val="000000"/>
        </w:rPr>
        <w:t>nakoming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tekortkoming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gezien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haar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bijzondere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aard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geringe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betekenis</w:t>
      </w:r>
      <w:proofErr w:type="spellEnd"/>
      <w:r>
        <w:rPr>
          <w:rStyle w:val="htmlGeneratedany"/>
          <w:color w:val="000000"/>
        </w:rPr>
        <w:t xml:space="preserve">, de </w:t>
      </w:r>
      <w:proofErr w:type="spellStart"/>
      <w:r>
        <w:rPr>
          <w:rStyle w:val="htmlGeneratedany"/>
          <w:color w:val="000000"/>
        </w:rPr>
        <w:t>on</w:t>
      </w:r>
      <w:r>
        <w:rPr>
          <w:rStyle w:val="htmlGeneratedany"/>
          <w:color w:val="000000"/>
        </w:rPr>
        <w:t>tbinding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rechtvaardigt</w:t>
      </w:r>
      <w:proofErr w:type="spellEnd"/>
      <w:r>
        <w:rPr>
          <w:rStyle w:val="htmlGeneratedany"/>
          <w:color w:val="000000"/>
        </w:rPr>
        <w:t>. </w:t>
      </w:r>
    </w:p>
    <w:p w14:paraId="657A5D11" w14:textId="77777777" w:rsidR="00E842C9" w:rsidRDefault="00BB436C">
      <w:pPr>
        <w:pStyle w:val="htmlGeneratedp"/>
        <w:numPr>
          <w:ilvl w:val="0"/>
          <w:numId w:val="22"/>
        </w:numPr>
        <w:ind w:hanging="258"/>
        <w:rPr>
          <w:color w:val="000000"/>
        </w:rPr>
      </w:pPr>
      <w:r>
        <w:rPr>
          <w:rStyle w:val="htmlGeneratedany"/>
          <w:color w:val="000000"/>
        </w:rPr>
        <w:lastRenderedPageBreak/>
        <w:t xml:space="preserve">Is de </w:t>
      </w:r>
      <w:proofErr w:type="spellStart"/>
      <w:r>
        <w:rPr>
          <w:rStyle w:val="htmlGeneratedany"/>
          <w:color w:val="000000"/>
        </w:rPr>
        <w:t>nakoming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door Prints by Linda  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blijvend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tijdelijk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onmogelijk</w:t>
      </w:r>
      <w:proofErr w:type="spellEnd"/>
      <w:r>
        <w:rPr>
          <w:rStyle w:val="htmlGeneratedany"/>
          <w:color w:val="000000"/>
        </w:rPr>
        <w:t xml:space="preserve">, dan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ontbinding</w:t>
      </w:r>
      <w:proofErr w:type="spellEnd"/>
      <w:r>
        <w:rPr>
          <w:rStyle w:val="htmlGeneratedany"/>
          <w:color w:val="000000"/>
        </w:rPr>
        <w:t xml:space="preserve"> pas </w:t>
      </w:r>
      <w:proofErr w:type="spellStart"/>
      <w:r>
        <w:rPr>
          <w:rStyle w:val="htmlGeneratedany"/>
          <w:color w:val="000000"/>
        </w:rPr>
        <w:t>plaatsvinden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nadat</w:t>
      </w:r>
      <w:proofErr w:type="spellEnd"/>
      <w:r>
        <w:rPr>
          <w:rStyle w:val="htmlGeneratedany"/>
          <w:color w:val="000000"/>
        </w:rPr>
        <w:t xml:space="preserve"> Prints by Linda  in </w:t>
      </w:r>
      <w:proofErr w:type="spellStart"/>
      <w:r>
        <w:rPr>
          <w:rStyle w:val="htmlGeneratedany"/>
          <w:color w:val="000000"/>
        </w:rPr>
        <w:t>verzuim</w:t>
      </w:r>
      <w:proofErr w:type="spellEnd"/>
      <w:r>
        <w:rPr>
          <w:rStyle w:val="htmlGeneratedany"/>
          <w:color w:val="000000"/>
        </w:rPr>
        <w:t xml:space="preserve"> is. </w:t>
      </w:r>
    </w:p>
    <w:p w14:paraId="22513C81" w14:textId="77777777" w:rsidR="00E842C9" w:rsidRDefault="00BB436C">
      <w:pPr>
        <w:pStyle w:val="htmlGeneratedp"/>
        <w:numPr>
          <w:ilvl w:val="0"/>
          <w:numId w:val="22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>Prints by Linda  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met </w:t>
      </w: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ontbinden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volledig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nakomt</w:t>
      </w:r>
      <w:proofErr w:type="spellEnd"/>
      <w:r>
        <w:rPr>
          <w:rStyle w:val="htmlGeneratedany"/>
          <w:color w:val="000000"/>
        </w:rPr>
        <w:t xml:space="preserve">, dan </w:t>
      </w:r>
      <w:proofErr w:type="spellStart"/>
      <w:r>
        <w:rPr>
          <w:rStyle w:val="htmlGeneratedany"/>
          <w:color w:val="000000"/>
        </w:rPr>
        <w:t>wel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kennis</w:t>
      </w:r>
      <w:proofErr w:type="spellEnd"/>
      <w:r>
        <w:rPr>
          <w:rStyle w:val="htmlGeneratedany"/>
          <w:color w:val="000000"/>
        </w:rPr>
        <w:t> 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genomen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omstandigheden</w:t>
      </w:r>
      <w:proofErr w:type="spellEnd"/>
      <w:r>
        <w:rPr>
          <w:rStyle w:val="htmlGeneratedany"/>
          <w:color w:val="000000"/>
        </w:rPr>
        <w:t xml:space="preserve"> die hem </w:t>
      </w:r>
      <w:proofErr w:type="spellStart"/>
      <w:r>
        <w:rPr>
          <w:rStyle w:val="htmlGeneratedany"/>
          <w:color w:val="000000"/>
        </w:rPr>
        <w:t>goede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grond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geven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vrezen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</w:t>
      </w:r>
      <w:r>
        <w:rPr>
          <w:rStyle w:val="htmlGeneratedany"/>
          <w:color w:val="000000"/>
        </w:rPr>
        <w:t>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behoorlijk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zal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kunnen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nakomen</w:t>
      </w:r>
      <w:proofErr w:type="spellEnd"/>
      <w:r>
        <w:rPr>
          <w:rStyle w:val="htmlGeneratedany"/>
          <w:color w:val="000000"/>
        </w:rPr>
        <w:t>. </w:t>
      </w:r>
    </w:p>
    <w:p w14:paraId="218AE6D9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Overmacht</w:t>
      </w:r>
      <w:proofErr w:type="spellEnd"/>
    </w:p>
    <w:p w14:paraId="68C6DF55" w14:textId="77777777" w:rsidR="00E842C9" w:rsidRDefault="00BB436C">
      <w:pPr>
        <w:pStyle w:val="htmlGeneratedp"/>
        <w:numPr>
          <w:ilvl w:val="0"/>
          <w:numId w:val="23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In </w:t>
      </w:r>
      <w:proofErr w:type="spellStart"/>
      <w:r>
        <w:rPr>
          <w:rStyle w:val="htmlGeneratedany"/>
          <w:color w:val="000000"/>
        </w:rPr>
        <w:t>aanvulling</w:t>
      </w:r>
      <w:proofErr w:type="spellEnd"/>
      <w:r>
        <w:rPr>
          <w:rStyle w:val="htmlGeneratedany"/>
          <w:color w:val="000000"/>
        </w:rPr>
        <w:t xml:space="preserve"> op het </w:t>
      </w:r>
      <w:proofErr w:type="spellStart"/>
      <w:r>
        <w:rPr>
          <w:rStyle w:val="htmlGeneratedany"/>
          <w:color w:val="000000"/>
        </w:rPr>
        <w:t>bepaalde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artikel</w:t>
      </w:r>
      <w:proofErr w:type="spellEnd"/>
      <w:r>
        <w:rPr>
          <w:rStyle w:val="htmlGeneratedany"/>
          <w:color w:val="000000"/>
        </w:rPr>
        <w:t xml:space="preserve"> 6:75 BW </w:t>
      </w:r>
      <w:proofErr w:type="spellStart"/>
      <w:r>
        <w:rPr>
          <w:rStyle w:val="htmlGeneratedany"/>
          <w:color w:val="000000"/>
        </w:rPr>
        <w:t>geldt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tekortkoming</w:t>
      </w:r>
      <w:proofErr w:type="spellEnd"/>
      <w:r>
        <w:rPr>
          <w:rStyle w:val="htmlGeneratedany"/>
          <w:color w:val="000000"/>
        </w:rPr>
        <w:t xml:space="preserve"> van Prints by Linda  in de </w:t>
      </w:r>
      <w:proofErr w:type="spellStart"/>
      <w:r>
        <w:rPr>
          <w:rStyle w:val="htmlGeneratedany"/>
          <w:color w:val="000000"/>
        </w:rPr>
        <w:t>nakoming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enige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</w:t>
      </w:r>
      <w:proofErr w:type="spellEnd"/>
      <w:r>
        <w:rPr>
          <w:rStyle w:val="htmlGeneratedany"/>
          <w:color w:val="000000"/>
        </w:rPr>
        <w:t xml:space="preserve"> ten </w:t>
      </w:r>
      <w:proofErr w:type="spellStart"/>
      <w:r>
        <w:rPr>
          <w:rStyle w:val="htmlGeneratedany"/>
          <w:color w:val="000000"/>
        </w:rPr>
        <w:t>aanzien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toegerek</w:t>
      </w:r>
      <w:r>
        <w:rPr>
          <w:rStyle w:val="htmlGeneratedany"/>
          <w:color w:val="000000"/>
        </w:rPr>
        <w:t>end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wil</w:t>
      </w:r>
      <w:proofErr w:type="spellEnd"/>
      <w:r>
        <w:rPr>
          <w:rStyle w:val="htmlGeneratedany"/>
          <w:color w:val="000000"/>
        </w:rPr>
        <w:t xml:space="preserve"> van Prints by Linda  </w:t>
      </w:r>
      <w:proofErr w:type="spellStart"/>
      <w:r>
        <w:rPr>
          <w:rStyle w:val="htmlGeneratedany"/>
          <w:color w:val="000000"/>
        </w:rPr>
        <w:t>onafhankelijke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situatie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waardoor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nakoming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ten </w:t>
      </w:r>
      <w:proofErr w:type="spellStart"/>
      <w:r>
        <w:rPr>
          <w:rStyle w:val="htmlGeneratedany"/>
          <w:color w:val="000000"/>
        </w:rPr>
        <w:t>aanzien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geheel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gedeeltelijk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verhinderd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waardoor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nakoming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redelijk</w:t>
      </w:r>
      <w:r>
        <w:rPr>
          <w:rStyle w:val="htmlGeneratedany"/>
          <w:color w:val="000000"/>
        </w:rPr>
        <w:softHyphen/>
        <w:t>heid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van Prin</w:t>
      </w:r>
      <w:r>
        <w:rPr>
          <w:rStyle w:val="htmlGeneratedany"/>
          <w:color w:val="000000"/>
        </w:rPr>
        <w:t>ts by Linda  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verlangd</w:t>
      </w:r>
      <w:proofErr w:type="spellEnd"/>
      <w:r>
        <w:rPr>
          <w:rStyle w:val="htmlGeneratedany"/>
          <w:color w:val="000000"/>
        </w:rPr>
        <w:t>. </w:t>
      </w:r>
    </w:p>
    <w:p w14:paraId="3072AB2D" w14:textId="77777777" w:rsidR="00E842C9" w:rsidRDefault="00BB436C">
      <w:pPr>
        <w:pStyle w:val="htmlGeneratedp"/>
        <w:numPr>
          <w:ilvl w:val="0"/>
          <w:numId w:val="23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Tot de in lid 1 </w:t>
      </w:r>
      <w:proofErr w:type="spellStart"/>
      <w:r>
        <w:rPr>
          <w:rStyle w:val="htmlGeneratedany"/>
          <w:color w:val="000000"/>
        </w:rPr>
        <w:t>genoemde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overmachtsituatie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ook</w:t>
      </w:r>
      <w:proofErr w:type="spellEnd"/>
      <w:r>
        <w:rPr>
          <w:rStyle w:val="htmlGeneratedany"/>
          <w:color w:val="000000"/>
        </w:rPr>
        <w:t xml:space="preserve"> - </w:t>
      </w:r>
      <w:proofErr w:type="spellStart"/>
      <w:r>
        <w:rPr>
          <w:rStyle w:val="htmlGeneratedany"/>
          <w:color w:val="000000"/>
        </w:rPr>
        <w:t>doch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uitsluitend</w:t>
      </w:r>
      <w:proofErr w:type="spellEnd"/>
      <w:r>
        <w:rPr>
          <w:rStyle w:val="htmlGeneratedany"/>
          <w:color w:val="000000"/>
        </w:rPr>
        <w:t xml:space="preserve"> - </w:t>
      </w:r>
      <w:proofErr w:type="spellStart"/>
      <w:r>
        <w:rPr>
          <w:rStyle w:val="htmlGeneratedany"/>
          <w:color w:val="000000"/>
        </w:rPr>
        <w:t>gerekend</w:t>
      </w:r>
      <w:proofErr w:type="spellEnd"/>
      <w:r>
        <w:rPr>
          <w:rStyle w:val="htmlGeneratedany"/>
          <w:color w:val="000000"/>
        </w:rPr>
        <w:t xml:space="preserve">: </w:t>
      </w:r>
      <w:proofErr w:type="spellStart"/>
      <w:r>
        <w:rPr>
          <w:rStyle w:val="htmlGeneratedany"/>
          <w:color w:val="000000"/>
        </w:rPr>
        <w:t>noodtoestand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zoals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burgeroorlog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opstand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rellen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natuurrampen</w:t>
      </w:r>
      <w:proofErr w:type="spellEnd"/>
      <w:r>
        <w:rPr>
          <w:rStyle w:val="htmlGeneratedany"/>
          <w:color w:val="000000"/>
        </w:rPr>
        <w:t xml:space="preserve">, etc.); </w:t>
      </w:r>
      <w:proofErr w:type="spellStart"/>
      <w:r>
        <w:rPr>
          <w:rStyle w:val="htmlGeneratedany"/>
          <w:color w:val="000000"/>
        </w:rPr>
        <w:t>wanprestaties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overmacht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toeleveranciers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bezorgers</w:t>
      </w:r>
      <w:proofErr w:type="spellEnd"/>
      <w:r>
        <w:rPr>
          <w:rStyle w:val="htmlGeneratedany"/>
          <w:color w:val="000000"/>
        </w:rPr>
        <w:t xml:space="preserve"> o</w:t>
      </w:r>
      <w:r>
        <w:rPr>
          <w:rStyle w:val="htmlGeneratedany"/>
          <w:color w:val="000000"/>
        </w:rPr>
        <w:t xml:space="preserve">f </w:t>
      </w:r>
      <w:proofErr w:type="spellStart"/>
      <w:r>
        <w:rPr>
          <w:rStyle w:val="htmlGeneratedany"/>
          <w:color w:val="000000"/>
        </w:rPr>
        <w:t>andere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derden</w:t>
      </w:r>
      <w:proofErr w:type="spellEnd"/>
      <w:r>
        <w:rPr>
          <w:rStyle w:val="htmlGeneratedany"/>
          <w:color w:val="000000"/>
        </w:rPr>
        <w:t xml:space="preserve">; </w:t>
      </w:r>
      <w:proofErr w:type="spellStart"/>
      <w:r>
        <w:rPr>
          <w:rStyle w:val="htmlGeneratedany"/>
          <w:color w:val="000000"/>
        </w:rPr>
        <w:t>onverwachte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stroom</w:t>
      </w:r>
      <w:proofErr w:type="spellEnd"/>
      <w:r>
        <w:rPr>
          <w:rStyle w:val="htmlGeneratedany"/>
          <w:color w:val="000000"/>
        </w:rPr>
        <w:t xml:space="preserve">-, </w:t>
      </w:r>
      <w:proofErr w:type="spellStart"/>
      <w:r>
        <w:rPr>
          <w:rStyle w:val="htmlGeneratedany"/>
          <w:color w:val="000000"/>
        </w:rPr>
        <w:t>elektriciteits</w:t>
      </w:r>
      <w:proofErr w:type="spellEnd"/>
      <w:r>
        <w:rPr>
          <w:rStyle w:val="htmlGeneratedany"/>
          <w:color w:val="000000"/>
        </w:rPr>
        <w:t xml:space="preserve">- internet-, computer-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telecomstoringen</w:t>
      </w:r>
      <w:proofErr w:type="spellEnd"/>
      <w:r>
        <w:rPr>
          <w:rStyle w:val="htmlGeneratedany"/>
          <w:color w:val="000000"/>
        </w:rPr>
        <w:t xml:space="preserve">; </w:t>
      </w:r>
      <w:proofErr w:type="spellStart"/>
      <w:r>
        <w:rPr>
          <w:rStyle w:val="htmlGeneratedany"/>
          <w:color w:val="000000"/>
        </w:rPr>
        <w:t>computer</w:t>
      </w:r>
      <w:r>
        <w:rPr>
          <w:rStyle w:val="htmlGeneratedany"/>
          <w:color w:val="000000"/>
        </w:rPr>
        <w:softHyphen/>
        <w:t>virussen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stakingen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overheidsmaatregelen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onvoorziene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vervoersproblemen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slechte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weersomstandigheden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werkonderbrekingen</w:t>
      </w:r>
      <w:proofErr w:type="spellEnd"/>
      <w:r>
        <w:rPr>
          <w:rStyle w:val="htmlGeneratedany"/>
          <w:color w:val="000000"/>
        </w:rPr>
        <w:t>. </w:t>
      </w:r>
    </w:p>
    <w:p w14:paraId="3A1DBB62" w14:textId="77777777" w:rsidR="00E842C9" w:rsidRDefault="00BB436C">
      <w:pPr>
        <w:pStyle w:val="htmlGeneratedp"/>
        <w:numPr>
          <w:ilvl w:val="0"/>
          <w:numId w:val="23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zich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overmacht</w:t>
      </w:r>
      <w:r>
        <w:rPr>
          <w:rStyle w:val="htmlGeneratedany"/>
          <w:color w:val="000000"/>
        </w:rPr>
        <w:t>situatie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voordoet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waardoor</w:t>
      </w:r>
      <w:proofErr w:type="spellEnd"/>
      <w:r>
        <w:rPr>
          <w:rStyle w:val="htmlGeneratedany"/>
          <w:color w:val="000000"/>
        </w:rPr>
        <w:t xml:space="preserve"> Prints by Linda  1 of </w:t>
      </w:r>
      <w:proofErr w:type="spellStart"/>
      <w:r>
        <w:rPr>
          <w:rStyle w:val="htmlGeneratedany"/>
          <w:color w:val="000000"/>
        </w:rPr>
        <w:t>meer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naar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nakomen</w:t>
      </w:r>
      <w:proofErr w:type="spellEnd"/>
      <w:r>
        <w:rPr>
          <w:rStyle w:val="htmlGeneratedany"/>
          <w:color w:val="000000"/>
        </w:rPr>
        <w:t xml:space="preserve">, dan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verplichtingen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opgeschort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totdat</w:t>
      </w:r>
      <w:proofErr w:type="spellEnd"/>
      <w:r>
        <w:rPr>
          <w:rStyle w:val="htmlGeneratedany"/>
          <w:color w:val="000000"/>
        </w:rPr>
        <w:t xml:space="preserve"> Prints by Linda  er </w:t>
      </w:r>
      <w:proofErr w:type="spellStart"/>
      <w:r>
        <w:rPr>
          <w:rStyle w:val="htmlGeneratedany"/>
          <w:color w:val="000000"/>
        </w:rPr>
        <w:t>weer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voldoen</w:t>
      </w:r>
      <w:proofErr w:type="spellEnd"/>
      <w:r>
        <w:rPr>
          <w:rStyle w:val="htmlGeneratedany"/>
          <w:color w:val="000000"/>
        </w:rPr>
        <w:t>. </w:t>
      </w:r>
    </w:p>
    <w:p w14:paraId="21AA76DF" w14:textId="77777777" w:rsidR="00E842C9" w:rsidRDefault="00BB436C">
      <w:pPr>
        <w:pStyle w:val="htmlGeneratedp"/>
        <w:numPr>
          <w:ilvl w:val="0"/>
          <w:numId w:val="23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Vanaf</w:t>
      </w:r>
      <w:proofErr w:type="spellEnd"/>
      <w:r>
        <w:rPr>
          <w:rStyle w:val="htmlGeneratedany"/>
          <w:color w:val="000000"/>
        </w:rPr>
        <w:t xml:space="preserve"> het moment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overmachtsituatie</w:t>
      </w:r>
      <w:proofErr w:type="spellEnd"/>
      <w:r>
        <w:rPr>
          <w:rStyle w:val="htmlGeneratedany"/>
          <w:color w:val="000000"/>
        </w:rPr>
        <w:t xml:space="preserve"> ten </w:t>
      </w:r>
      <w:proofErr w:type="spellStart"/>
      <w:r>
        <w:rPr>
          <w:rStyle w:val="htmlGeneratedany"/>
          <w:color w:val="000000"/>
        </w:rPr>
        <w:t>minste</w:t>
      </w:r>
      <w:proofErr w:type="spellEnd"/>
      <w:r>
        <w:rPr>
          <w:rStyle w:val="htmlGeneratedany"/>
          <w:color w:val="000000"/>
        </w:rPr>
        <w:t xml:space="preserve"> 30 </w:t>
      </w:r>
      <w:proofErr w:type="spellStart"/>
      <w:r>
        <w:rPr>
          <w:rStyle w:val="htmlGeneratedany"/>
          <w:color w:val="000000"/>
        </w:rPr>
        <w:t>kalende</w:t>
      </w:r>
      <w:r>
        <w:rPr>
          <w:rStyle w:val="htmlGeneratedany"/>
          <w:color w:val="000000"/>
        </w:rPr>
        <w:t>rdagen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heeft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geduurd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mogen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beide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schriftelijk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geheel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gedeeltelijk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ontbinden</w:t>
      </w:r>
      <w:proofErr w:type="spellEnd"/>
      <w:r>
        <w:rPr>
          <w:rStyle w:val="htmlGeneratedany"/>
          <w:color w:val="000000"/>
        </w:rPr>
        <w:t>. </w:t>
      </w:r>
    </w:p>
    <w:p w14:paraId="239EFB71" w14:textId="77777777" w:rsidR="00E842C9" w:rsidRDefault="00BB436C">
      <w:pPr>
        <w:pStyle w:val="htmlGeneratedp"/>
        <w:numPr>
          <w:ilvl w:val="0"/>
          <w:numId w:val="23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Prints by Linda  is in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overmachtsituatie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enkele</w:t>
      </w:r>
      <w:proofErr w:type="spellEnd"/>
      <w:r>
        <w:rPr>
          <w:rStyle w:val="htmlGeneratedany"/>
          <w:color w:val="000000"/>
        </w:rPr>
        <w:t xml:space="preserve"> (</w:t>
      </w:r>
      <w:proofErr w:type="spellStart"/>
      <w:r>
        <w:rPr>
          <w:rStyle w:val="htmlGeneratedany"/>
          <w:color w:val="000000"/>
        </w:rPr>
        <w:t>schade</w:t>
      </w:r>
      <w:proofErr w:type="spellEnd"/>
      <w:r>
        <w:rPr>
          <w:rStyle w:val="htmlGeneratedany"/>
          <w:color w:val="000000"/>
        </w:rPr>
        <w:t>)</w:t>
      </w:r>
      <w:proofErr w:type="spellStart"/>
      <w:r>
        <w:rPr>
          <w:rStyle w:val="htmlGeneratedany"/>
          <w:color w:val="000000"/>
        </w:rPr>
        <w:t>vergoeding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verschuldigd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ook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gevolg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overmachttoestand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</w:t>
      </w:r>
      <w:r>
        <w:rPr>
          <w:rStyle w:val="htmlGeneratedany"/>
          <w:color w:val="000000"/>
        </w:rPr>
        <w:t>oordeel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geniet</w:t>
      </w:r>
      <w:proofErr w:type="spellEnd"/>
      <w:r>
        <w:rPr>
          <w:rStyle w:val="htmlGeneratedany"/>
          <w:color w:val="000000"/>
        </w:rPr>
        <w:t>.</w:t>
      </w:r>
    </w:p>
    <w:p w14:paraId="2520DAE5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Wijziging</w:t>
      </w:r>
      <w:proofErr w:type="spellEnd"/>
      <w:r>
        <w:rPr>
          <w:rStyle w:val="htmlGeneratedany"/>
          <w:b/>
          <w:bCs/>
          <w:color w:val="000000"/>
        </w:rPr>
        <w:t xml:space="preserve"> van de </w:t>
      </w:r>
      <w:proofErr w:type="spellStart"/>
      <w:r>
        <w:rPr>
          <w:rStyle w:val="htmlGeneratedany"/>
          <w:b/>
          <w:bCs/>
          <w:color w:val="000000"/>
        </w:rPr>
        <w:t>overeenkomst</w:t>
      </w:r>
      <w:proofErr w:type="spellEnd"/>
      <w:r>
        <w:rPr>
          <w:rStyle w:val="htmlGeneratedany"/>
          <w:b/>
          <w:bCs/>
          <w:color w:val="000000"/>
        </w:rPr>
        <w:t> </w:t>
      </w:r>
    </w:p>
    <w:p w14:paraId="787A498C" w14:textId="77777777" w:rsidR="00E842C9" w:rsidRDefault="00BB436C">
      <w:pPr>
        <w:pStyle w:val="htmlGeneratedp"/>
      </w:pPr>
      <w:r>
        <w:t> </w:t>
      </w:r>
    </w:p>
    <w:p w14:paraId="06646F35" w14:textId="77777777" w:rsidR="00E842C9" w:rsidRDefault="00BB436C">
      <w:pPr>
        <w:pStyle w:val="htmlGeneratedp"/>
        <w:ind w:left="600"/>
      </w:pPr>
      <w:proofErr w:type="spellStart"/>
      <w:r>
        <w:rPr>
          <w:rStyle w:val="htmlGeneratedany"/>
          <w:color w:val="000000"/>
        </w:rPr>
        <w:t>Indien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na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afsluiten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uitvoering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ervan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nodig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blijkt</w:t>
      </w:r>
      <w:proofErr w:type="spellEnd"/>
      <w:r>
        <w:rPr>
          <w:rStyle w:val="htmlGeneratedany"/>
          <w:color w:val="000000"/>
        </w:rPr>
        <w:t xml:space="preserve"> om de </w:t>
      </w:r>
      <w:proofErr w:type="spellStart"/>
      <w:r>
        <w:rPr>
          <w:rStyle w:val="htmlGeneratedany"/>
          <w:color w:val="000000"/>
        </w:rPr>
        <w:t>inhoud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ervan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wijzigen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vullen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passen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onderling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overleg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dienovere</w:t>
      </w:r>
      <w:r>
        <w:rPr>
          <w:rStyle w:val="htmlGeneratedany"/>
          <w:color w:val="000000"/>
        </w:rPr>
        <w:t>enkomstig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.</w:t>
      </w:r>
    </w:p>
    <w:p w14:paraId="560AF4BB" w14:textId="77777777" w:rsidR="00E842C9" w:rsidRDefault="00BB436C">
      <w:pPr>
        <w:pStyle w:val="htmlGeneratedp"/>
        <w:ind w:left="600"/>
      </w:pPr>
      <w:r>
        <w:t> </w:t>
      </w:r>
    </w:p>
    <w:p w14:paraId="7D5B97C6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Wijziging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leveringsvoorwaarden</w:t>
      </w:r>
      <w:proofErr w:type="spellEnd"/>
    </w:p>
    <w:p w14:paraId="3DDA9212" w14:textId="77777777" w:rsidR="00E842C9" w:rsidRDefault="00BB436C">
      <w:pPr>
        <w:pStyle w:val="htmlGeneratedp"/>
        <w:numPr>
          <w:ilvl w:val="0"/>
          <w:numId w:val="24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Prints by Linda  is </w:t>
      </w:r>
      <w:proofErr w:type="spellStart"/>
      <w:r>
        <w:rPr>
          <w:rStyle w:val="htmlGeneratedany"/>
          <w:color w:val="000000"/>
        </w:rPr>
        <w:t>gerechtigd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leveringsvoorwaarden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wijzigen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vullen</w:t>
      </w:r>
      <w:proofErr w:type="spellEnd"/>
      <w:r>
        <w:rPr>
          <w:rStyle w:val="htmlGeneratedany"/>
          <w:color w:val="000000"/>
        </w:rPr>
        <w:t>. </w:t>
      </w:r>
    </w:p>
    <w:p w14:paraId="0522A238" w14:textId="77777777" w:rsidR="00E842C9" w:rsidRDefault="00BB436C">
      <w:pPr>
        <w:pStyle w:val="htmlGeneratedp"/>
        <w:numPr>
          <w:ilvl w:val="0"/>
          <w:numId w:val="24"/>
        </w:numPr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Wijzigingen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ondergeschikt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belang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kunnen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allen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tijde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doorgevoerd</w:t>
      </w:r>
      <w:proofErr w:type="spellEnd"/>
      <w:r>
        <w:rPr>
          <w:rStyle w:val="htmlGeneratedany"/>
          <w:color w:val="000000"/>
        </w:rPr>
        <w:t>. </w:t>
      </w:r>
    </w:p>
    <w:p w14:paraId="1CB6047B" w14:textId="77777777" w:rsidR="00E842C9" w:rsidRDefault="00BB436C">
      <w:pPr>
        <w:pStyle w:val="htmlGeneratedp"/>
        <w:numPr>
          <w:ilvl w:val="0"/>
          <w:numId w:val="24"/>
        </w:numPr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Grote </w:t>
      </w:r>
      <w:proofErr w:type="spellStart"/>
      <w:r>
        <w:rPr>
          <w:rStyle w:val="htmlGeneratedany"/>
          <w:color w:val="000000"/>
        </w:rPr>
        <w:t>inhoudelijke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wijzigingen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zal</w:t>
      </w:r>
      <w:proofErr w:type="spellEnd"/>
      <w:r>
        <w:rPr>
          <w:rStyle w:val="htmlGeneratedany"/>
          <w:color w:val="000000"/>
        </w:rPr>
        <w:t> Prints by Linda  </w:t>
      </w:r>
      <w:proofErr w:type="spellStart"/>
      <w:r>
        <w:rPr>
          <w:rStyle w:val="htmlGeneratedany"/>
          <w:color w:val="000000"/>
        </w:rPr>
        <w:t>zoveel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mogelijk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vooraf</w:t>
      </w:r>
      <w:proofErr w:type="spellEnd"/>
      <w:r>
        <w:rPr>
          <w:rStyle w:val="htmlGeneratedany"/>
          <w:color w:val="000000"/>
        </w:rPr>
        <w:t xml:space="preserve"> met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bespreken</w:t>
      </w:r>
      <w:proofErr w:type="spellEnd"/>
      <w:r>
        <w:rPr>
          <w:rStyle w:val="htmlGeneratedany"/>
          <w:color w:val="000000"/>
        </w:rPr>
        <w:t>.</w:t>
      </w:r>
    </w:p>
    <w:p w14:paraId="0DD696C3" w14:textId="77777777" w:rsidR="00E842C9" w:rsidRDefault="00BB436C">
      <w:pPr>
        <w:pStyle w:val="htmlGeneratedp"/>
        <w:numPr>
          <w:ilvl w:val="0"/>
          <w:numId w:val="24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consument</w:t>
      </w:r>
      <w:proofErr w:type="spellEnd"/>
      <w:r>
        <w:rPr>
          <w:rStyle w:val="htmlGeneratedany"/>
          <w:color w:val="000000"/>
        </w:rPr>
        <w:t> is </w:t>
      </w:r>
      <w:proofErr w:type="spellStart"/>
      <w:r>
        <w:rPr>
          <w:rStyle w:val="htmlGeneratedany"/>
          <w:color w:val="000000"/>
        </w:rPr>
        <w:t>gerechtigd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wezenlijke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wijziging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leveringsvoorwaarden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zeggen</w:t>
      </w:r>
      <w:proofErr w:type="spellEnd"/>
      <w:r>
        <w:rPr>
          <w:rStyle w:val="htmlGeneratedany"/>
          <w:color w:val="000000"/>
        </w:rPr>
        <w:t>. </w:t>
      </w:r>
    </w:p>
    <w:p w14:paraId="7C627387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Overgang</w:t>
      </w:r>
      <w:proofErr w:type="spellEnd"/>
      <w:r>
        <w:rPr>
          <w:rStyle w:val="htmlGeneratedany"/>
          <w:b/>
          <w:bCs/>
          <w:color w:val="000000"/>
        </w:rPr>
        <w:t xml:space="preserve"> van </w:t>
      </w:r>
      <w:proofErr w:type="spellStart"/>
      <w:r>
        <w:rPr>
          <w:rStyle w:val="htmlGeneratedany"/>
          <w:b/>
          <w:bCs/>
          <w:color w:val="000000"/>
        </w:rPr>
        <w:t>rechten</w:t>
      </w:r>
      <w:proofErr w:type="spellEnd"/>
    </w:p>
    <w:p w14:paraId="67F70730" w14:textId="77777777" w:rsidR="00E842C9" w:rsidRDefault="00BB436C">
      <w:pPr>
        <w:pStyle w:val="htmlGeneratedp"/>
        <w:numPr>
          <w:ilvl w:val="0"/>
          <w:numId w:val="25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Rechten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klant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uit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</w:t>
      </w:r>
      <w:r>
        <w:rPr>
          <w:rStyle w:val="htmlGeneratedany"/>
          <w:color w:val="000000"/>
        </w:rPr>
        <w:t>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tussen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kunnen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derden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worden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overgedragen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zonder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voorafgaande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schriftelijke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instemming</w:t>
      </w:r>
      <w:proofErr w:type="spellEnd"/>
      <w:r>
        <w:rPr>
          <w:rStyle w:val="htmlGeneratedany"/>
          <w:color w:val="000000"/>
        </w:rPr>
        <w:t xml:space="preserve"> van Prints by Linda . </w:t>
      </w:r>
    </w:p>
    <w:p w14:paraId="0ADBB41A" w14:textId="77777777" w:rsidR="00E842C9" w:rsidRDefault="00BB436C">
      <w:pPr>
        <w:pStyle w:val="htmlGeneratedp"/>
        <w:numPr>
          <w:ilvl w:val="0"/>
          <w:numId w:val="25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bepaling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geldt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beding</w:t>
      </w:r>
      <w:proofErr w:type="spellEnd"/>
      <w:r>
        <w:rPr>
          <w:rStyle w:val="htmlGeneratedany"/>
          <w:color w:val="000000"/>
        </w:rPr>
        <w:t xml:space="preserve"> met </w:t>
      </w:r>
      <w:proofErr w:type="spellStart"/>
      <w:r>
        <w:rPr>
          <w:rStyle w:val="htmlGeneratedany"/>
          <w:color w:val="000000"/>
        </w:rPr>
        <w:t>goederenrechtelijke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werking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zoals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bedoeld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artikel</w:t>
      </w:r>
      <w:proofErr w:type="spellEnd"/>
      <w:r>
        <w:rPr>
          <w:rStyle w:val="htmlGeneratedany"/>
          <w:color w:val="000000"/>
        </w:rPr>
        <w:t xml:space="preserve"> 3:83, lid 2 BW.</w:t>
      </w:r>
    </w:p>
    <w:p w14:paraId="2998FFFF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Gevolgen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nietig</w:t>
      </w:r>
      <w:r>
        <w:rPr>
          <w:rStyle w:val="htmlGeneratedany"/>
          <w:b/>
          <w:bCs/>
          <w:color w:val="000000"/>
        </w:rPr>
        <w:t>heid</w:t>
      </w:r>
      <w:proofErr w:type="spellEnd"/>
      <w:r>
        <w:rPr>
          <w:rStyle w:val="htmlGeneratedany"/>
          <w:b/>
          <w:bCs/>
          <w:color w:val="000000"/>
        </w:rPr>
        <w:t xml:space="preserve"> of </w:t>
      </w:r>
      <w:proofErr w:type="spellStart"/>
      <w:r>
        <w:rPr>
          <w:rStyle w:val="htmlGeneratedany"/>
          <w:b/>
          <w:bCs/>
          <w:color w:val="000000"/>
        </w:rPr>
        <w:t>vernietigbaarheid</w:t>
      </w:r>
      <w:proofErr w:type="spellEnd"/>
    </w:p>
    <w:p w14:paraId="6DA1961A" w14:textId="77777777" w:rsidR="00E842C9" w:rsidRDefault="00BB436C">
      <w:pPr>
        <w:pStyle w:val="htmlGeneratedp"/>
        <w:numPr>
          <w:ilvl w:val="0"/>
          <w:numId w:val="26"/>
        </w:numPr>
        <w:spacing w:before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Wanneer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één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meerdere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bepalingen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leveringsvoorwaarden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nietig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vernietigbaar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blijken</w:t>
      </w:r>
      <w:proofErr w:type="spellEnd"/>
      <w:r>
        <w:rPr>
          <w:rStyle w:val="htmlGeneratedany"/>
          <w:color w:val="000000"/>
        </w:rPr>
        <w:t xml:space="preserve">, dan </w:t>
      </w:r>
      <w:proofErr w:type="spellStart"/>
      <w:r>
        <w:rPr>
          <w:rStyle w:val="htmlGeneratedany"/>
          <w:color w:val="000000"/>
        </w:rPr>
        <w:t>tast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dit</w:t>
      </w:r>
      <w:proofErr w:type="spellEnd"/>
      <w:r>
        <w:rPr>
          <w:rStyle w:val="htmlGeneratedany"/>
          <w:color w:val="000000"/>
        </w:rPr>
        <w:t xml:space="preserve"> de </w:t>
      </w:r>
      <w:proofErr w:type="spellStart"/>
      <w:r>
        <w:rPr>
          <w:rStyle w:val="htmlGeneratedany"/>
          <w:color w:val="000000"/>
        </w:rPr>
        <w:t>overige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bepalingen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voorwaarden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niet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aan</w:t>
      </w:r>
      <w:proofErr w:type="spellEnd"/>
      <w:r>
        <w:rPr>
          <w:rStyle w:val="htmlGeneratedany"/>
          <w:color w:val="000000"/>
        </w:rPr>
        <w:t>. </w:t>
      </w:r>
    </w:p>
    <w:p w14:paraId="6B0853B0" w14:textId="77777777" w:rsidR="00E842C9" w:rsidRDefault="00BB436C">
      <w:pPr>
        <w:pStyle w:val="htmlGeneratedp"/>
        <w:numPr>
          <w:ilvl w:val="0"/>
          <w:numId w:val="26"/>
        </w:numPr>
        <w:spacing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lastRenderedPageBreak/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bepaling</w:t>
      </w:r>
      <w:proofErr w:type="spellEnd"/>
      <w:r>
        <w:rPr>
          <w:rStyle w:val="htmlGeneratedany"/>
          <w:color w:val="000000"/>
        </w:rPr>
        <w:t xml:space="preserve"> die </w:t>
      </w:r>
      <w:proofErr w:type="spellStart"/>
      <w:r>
        <w:rPr>
          <w:rStyle w:val="htmlGeneratedany"/>
          <w:color w:val="000000"/>
        </w:rPr>
        <w:t>nietig</w:t>
      </w:r>
      <w:proofErr w:type="spellEnd"/>
      <w:r>
        <w:rPr>
          <w:rStyle w:val="htmlGeneratedany"/>
          <w:color w:val="000000"/>
        </w:rPr>
        <w:t xml:space="preserve"> of </w:t>
      </w:r>
      <w:proofErr w:type="spellStart"/>
      <w:r>
        <w:rPr>
          <w:rStyle w:val="htmlGeneratedany"/>
          <w:color w:val="000000"/>
        </w:rPr>
        <w:t>vernietigbaar</w:t>
      </w:r>
      <w:proofErr w:type="spellEnd"/>
      <w:r>
        <w:rPr>
          <w:rStyle w:val="htmlGeneratedany"/>
          <w:color w:val="000000"/>
        </w:rPr>
        <w:t xml:space="preserve"> is, </w:t>
      </w:r>
      <w:proofErr w:type="spellStart"/>
      <w:r>
        <w:rPr>
          <w:rStyle w:val="htmlGeneratedany"/>
          <w:color w:val="000000"/>
        </w:rPr>
        <w:t>wordt</w:t>
      </w:r>
      <w:proofErr w:type="spellEnd"/>
      <w:r>
        <w:rPr>
          <w:rStyle w:val="htmlGeneratedany"/>
          <w:color w:val="000000"/>
        </w:rPr>
        <w:t xml:space="preserve"> in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geval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</w:t>
      </w:r>
      <w:r>
        <w:rPr>
          <w:rStyle w:val="htmlGeneratedany"/>
          <w:color w:val="000000"/>
        </w:rPr>
        <w:t>ervangen</w:t>
      </w:r>
      <w:proofErr w:type="spellEnd"/>
      <w:r>
        <w:rPr>
          <w:rStyle w:val="htmlGeneratedany"/>
          <w:color w:val="000000"/>
        </w:rPr>
        <w:t xml:space="preserve"> door </w:t>
      </w:r>
      <w:proofErr w:type="spellStart"/>
      <w:r>
        <w:rPr>
          <w:rStyle w:val="htmlGeneratedany"/>
          <w:color w:val="000000"/>
        </w:rPr>
        <w:t>een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bepaling</w:t>
      </w:r>
      <w:proofErr w:type="spellEnd"/>
      <w:r>
        <w:rPr>
          <w:rStyle w:val="htmlGeneratedany"/>
          <w:color w:val="000000"/>
        </w:rPr>
        <w:t xml:space="preserve"> die het </w:t>
      </w:r>
      <w:proofErr w:type="spellStart"/>
      <w:r>
        <w:rPr>
          <w:rStyle w:val="htmlGeneratedany"/>
          <w:color w:val="000000"/>
        </w:rPr>
        <w:t>dichtst</w:t>
      </w:r>
      <w:proofErr w:type="spellEnd"/>
      <w:r>
        <w:rPr>
          <w:rStyle w:val="htmlGeneratedany"/>
          <w:color w:val="000000"/>
        </w:rPr>
        <w:t xml:space="preserve"> in de </w:t>
      </w:r>
      <w:proofErr w:type="spellStart"/>
      <w:r>
        <w:rPr>
          <w:rStyle w:val="htmlGeneratedany"/>
          <w:color w:val="000000"/>
        </w:rPr>
        <w:t>buurt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komt</w:t>
      </w:r>
      <w:proofErr w:type="spellEnd"/>
      <w:r>
        <w:rPr>
          <w:rStyle w:val="htmlGeneratedany"/>
          <w:color w:val="000000"/>
        </w:rPr>
        <w:t xml:space="preserve"> van wat Prints by Linda  </w:t>
      </w:r>
      <w:proofErr w:type="spellStart"/>
      <w:r>
        <w:rPr>
          <w:rStyle w:val="htmlGeneratedany"/>
          <w:color w:val="000000"/>
        </w:rPr>
        <w:t>bij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opstellen</w:t>
      </w:r>
      <w:proofErr w:type="spellEnd"/>
      <w:r>
        <w:rPr>
          <w:rStyle w:val="htmlGeneratedany"/>
          <w:color w:val="000000"/>
        </w:rPr>
        <w:t xml:space="preserve"> van de </w:t>
      </w:r>
      <w:proofErr w:type="spellStart"/>
      <w:r>
        <w:rPr>
          <w:rStyle w:val="htmlGeneratedany"/>
          <w:color w:val="000000"/>
        </w:rPr>
        <w:t>voorwaarden</w:t>
      </w:r>
      <w:proofErr w:type="spellEnd"/>
      <w:r>
        <w:rPr>
          <w:rStyle w:val="htmlGeneratedany"/>
          <w:color w:val="000000"/>
        </w:rPr>
        <w:t xml:space="preserve"> op </w:t>
      </w:r>
      <w:proofErr w:type="spellStart"/>
      <w:r>
        <w:rPr>
          <w:rStyle w:val="htmlGeneratedany"/>
          <w:color w:val="000000"/>
        </w:rPr>
        <w:t>dat</w:t>
      </w:r>
      <w:proofErr w:type="spellEnd"/>
      <w:r>
        <w:rPr>
          <w:rStyle w:val="htmlGeneratedany"/>
          <w:color w:val="000000"/>
        </w:rPr>
        <w:t xml:space="preserve"> punt </w:t>
      </w:r>
      <w:proofErr w:type="spellStart"/>
      <w:r>
        <w:rPr>
          <w:rStyle w:val="htmlGeneratedany"/>
          <w:color w:val="000000"/>
        </w:rPr>
        <w:t>voor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ogen</w:t>
      </w:r>
      <w:proofErr w:type="spellEnd"/>
      <w:r>
        <w:rPr>
          <w:rStyle w:val="htmlGeneratedany"/>
          <w:color w:val="000000"/>
        </w:rPr>
        <w:t xml:space="preserve"> had.</w:t>
      </w:r>
    </w:p>
    <w:p w14:paraId="397F64AC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Toepasselijk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recht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en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bevoegde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rechter</w:t>
      </w:r>
      <w:proofErr w:type="spellEnd"/>
    </w:p>
    <w:p w14:paraId="6745FD50" w14:textId="77777777" w:rsidR="00E842C9" w:rsidRDefault="00BB436C">
      <w:pPr>
        <w:pStyle w:val="htmlGeneratedp"/>
        <w:numPr>
          <w:ilvl w:val="0"/>
          <w:numId w:val="27"/>
        </w:numPr>
        <w:spacing w:before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Op </w:t>
      </w: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leveringsvoorwaarden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iedere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overeenkomst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tussen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 </w:t>
      </w:r>
      <w:r>
        <w:rPr>
          <w:rStyle w:val="htmlGeneratedany"/>
          <w:color w:val="000000"/>
        </w:rPr>
        <w:t xml:space="preserve">is </w:t>
      </w:r>
      <w:proofErr w:type="spellStart"/>
      <w:r>
        <w:rPr>
          <w:rStyle w:val="htmlGeneratedany"/>
          <w:color w:val="000000"/>
        </w:rPr>
        <w:t>uitsluitend</w:t>
      </w:r>
      <w:proofErr w:type="spellEnd"/>
      <w:r>
        <w:rPr>
          <w:rStyle w:val="htmlGeneratedany"/>
          <w:color w:val="000000"/>
        </w:rPr>
        <w:t xml:space="preserve"> het </w:t>
      </w:r>
      <w:proofErr w:type="spellStart"/>
      <w:r>
        <w:rPr>
          <w:rStyle w:val="htmlGeneratedany"/>
          <w:color w:val="000000"/>
        </w:rPr>
        <w:t>Nederlands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toepassing</w:t>
      </w:r>
      <w:proofErr w:type="spellEnd"/>
      <w:r>
        <w:rPr>
          <w:rStyle w:val="htmlGeneratedany"/>
          <w:color w:val="000000"/>
        </w:rPr>
        <w:t>. </w:t>
      </w:r>
    </w:p>
    <w:p w14:paraId="0313D64F" w14:textId="77777777" w:rsidR="00E842C9" w:rsidRDefault="00BB436C">
      <w:pPr>
        <w:pStyle w:val="htmlGeneratedp"/>
        <w:numPr>
          <w:ilvl w:val="0"/>
          <w:numId w:val="27"/>
        </w:numPr>
        <w:spacing w:after="210"/>
        <w:ind w:hanging="258"/>
        <w:rPr>
          <w:color w:val="000000"/>
        </w:rPr>
      </w:pPr>
      <w:r>
        <w:rPr>
          <w:rStyle w:val="htmlGeneratedany"/>
          <w:color w:val="000000"/>
        </w:rPr>
        <w:t xml:space="preserve">De </w:t>
      </w:r>
      <w:proofErr w:type="spellStart"/>
      <w:r>
        <w:rPr>
          <w:rStyle w:val="htmlGeneratedany"/>
          <w:color w:val="000000"/>
        </w:rPr>
        <w:t>Nederlandse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rechter</w:t>
      </w:r>
      <w:proofErr w:type="spellEnd"/>
      <w:r>
        <w:rPr>
          <w:rStyle w:val="htmlGeneratedany"/>
          <w:color w:val="000000"/>
        </w:rPr>
        <w:t xml:space="preserve"> in het arrondissement </w:t>
      </w:r>
      <w:proofErr w:type="spellStart"/>
      <w:r>
        <w:rPr>
          <w:rStyle w:val="htmlGeneratedany"/>
          <w:color w:val="000000"/>
        </w:rPr>
        <w:t>waar</w:t>
      </w:r>
      <w:proofErr w:type="spellEnd"/>
      <w:r>
        <w:rPr>
          <w:rStyle w:val="htmlGeneratedany"/>
          <w:color w:val="000000"/>
        </w:rPr>
        <w:t xml:space="preserve"> Prints by Linda  is </w:t>
      </w:r>
      <w:proofErr w:type="spellStart"/>
      <w:r>
        <w:rPr>
          <w:rStyle w:val="htmlGeneratedany"/>
          <w:color w:val="000000"/>
        </w:rPr>
        <w:t>gevestigd</w:t>
      </w:r>
      <w:proofErr w:type="spellEnd"/>
      <w:r>
        <w:rPr>
          <w:rStyle w:val="htmlGeneratedany"/>
          <w:color w:val="000000"/>
        </w:rPr>
        <w:t xml:space="preserve">, is </w:t>
      </w:r>
      <w:proofErr w:type="spellStart"/>
      <w:r>
        <w:rPr>
          <w:rStyle w:val="htmlGeneratedany"/>
          <w:color w:val="000000"/>
        </w:rPr>
        <w:t>exclusief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bevoegd</w:t>
      </w:r>
      <w:proofErr w:type="spellEnd"/>
      <w:r>
        <w:rPr>
          <w:rStyle w:val="htmlGeneratedany"/>
          <w:color w:val="000000"/>
        </w:rPr>
        <w:t xml:space="preserve"> om </w:t>
      </w:r>
      <w:proofErr w:type="spellStart"/>
      <w:r>
        <w:rPr>
          <w:rStyle w:val="htmlGeneratedany"/>
          <w:color w:val="000000"/>
        </w:rPr>
        <w:t>kennis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nemen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eventuele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geschillen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tussen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partijen</w:t>
      </w:r>
      <w:proofErr w:type="spellEnd"/>
      <w:r>
        <w:rPr>
          <w:rStyle w:val="htmlGeneratedany"/>
          <w:color w:val="000000"/>
        </w:rPr>
        <w:t xml:space="preserve">, </w:t>
      </w:r>
      <w:proofErr w:type="spellStart"/>
      <w:r>
        <w:rPr>
          <w:rStyle w:val="htmlGeneratedany"/>
          <w:color w:val="000000"/>
        </w:rPr>
        <w:t>tenzij</w:t>
      </w:r>
      <w:proofErr w:type="spellEnd"/>
      <w:r>
        <w:rPr>
          <w:rStyle w:val="htmlGeneratedany"/>
          <w:color w:val="000000"/>
        </w:rPr>
        <w:t xml:space="preserve"> de wet </w:t>
      </w:r>
      <w:proofErr w:type="spellStart"/>
      <w:r>
        <w:rPr>
          <w:rStyle w:val="htmlGeneratedany"/>
          <w:color w:val="000000"/>
        </w:rPr>
        <w:t>dwingend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anders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voorschrij</w:t>
      </w:r>
      <w:r>
        <w:rPr>
          <w:rStyle w:val="htmlGeneratedany"/>
          <w:color w:val="000000"/>
        </w:rPr>
        <w:t>ft</w:t>
      </w:r>
      <w:proofErr w:type="spellEnd"/>
      <w:r>
        <w:rPr>
          <w:rStyle w:val="htmlGeneratedany"/>
          <w:color w:val="000000"/>
        </w:rPr>
        <w:t>.</w:t>
      </w:r>
    </w:p>
    <w:p w14:paraId="2B114BEC" w14:textId="77777777" w:rsidR="00E842C9" w:rsidRDefault="00BB436C">
      <w:pPr>
        <w:pStyle w:val="htmlGeneratedp"/>
      </w:pPr>
      <w:proofErr w:type="spellStart"/>
      <w:r>
        <w:rPr>
          <w:rStyle w:val="htmlGeneratedany"/>
          <w:b/>
          <w:bCs/>
          <w:color w:val="000000"/>
        </w:rPr>
        <w:t>Toepasselijkheid</w:t>
      </w:r>
      <w:proofErr w:type="spellEnd"/>
      <w:r>
        <w:rPr>
          <w:rStyle w:val="htmlGeneratedany"/>
          <w:b/>
          <w:bCs/>
          <w:color w:val="000000"/>
        </w:rPr>
        <w:t xml:space="preserve"> </w:t>
      </w:r>
      <w:proofErr w:type="spellStart"/>
      <w:r>
        <w:rPr>
          <w:rStyle w:val="htmlGeneratedany"/>
          <w:b/>
          <w:bCs/>
          <w:color w:val="000000"/>
        </w:rPr>
        <w:t>leveringsvoorwaarden</w:t>
      </w:r>
      <w:proofErr w:type="spellEnd"/>
    </w:p>
    <w:p w14:paraId="519A718E" w14:textId="77777777" w:rsidR="00E842C9" w:rsidRDefault="00BB436C">
      <w:pPr>
        <w:pStyle w:val="htmlGeneratedp"/>
        <w:numPr>
          <w:ilvl w:val="0"/>
          <w:numId w:val="28"/>
        </w:numPr>
        <w:spacing w:before="210" w:after="210"/>
        <w:ind w:hanging="258"/>
        <w:rPr>
          <w:color w:val="000000"/>
        </w:rPr>
      </w:pPr>
      <w:proofErr w:type="spellStart"/>
      <w:r>
        <w:rPr>
          <w:rStyle w:val="htmlGeneratedany"/>
          <w:color w:val="000000"/>
        </w:rPr>
        <w:t>Deze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leveringsvoorwaarden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zijn</w:t>
      </w:r>
      <w:proofErr w:type="spellEnd"/>
      <w:r>
        <w:rPr>
          <w:rStyle w:val="htmlGeneratedany"/>
          <w:color w:val="000000"/>
        </w:rPr>
        <w:t xml:space="preserve"> van </w:t>
      </w:r>
      <w:proofErr w:type="spellStart"/>
      <w:r>
        <w:rPr>
          <w:rStyle w:val="htmlGeneratedany"/>
          <w:color w:val="000000"/>
        </w:rPr>
        <w:t>toepassing</w:t>
      </w:r>
      <w:proofErr w:type="spellEnd"/>
      <w:r>
        <w:rPr>
          <w:rStyle w:val="htmlGeneratedany"/>
          <w:color w:val="000000"/>
        </w:rPr>
        <w:t xml:space="preserve"> </w:t>
      </w:r>
      <w:proofErr w:type="spellStart"/>
      <w:r>
        <w:rPr>
          <w:rStyle w:val="htmlGeneratedany"/>
          <w:color w:val="000000"/>
        </w:rPr>
        <w:t>sinds</w:t>
      </w:r>
      <w:proofErr w:type="spellEnd"/>
      <w:r>
        <w:rPr>
          <w:rStyle w:val="htmlGeneratedany"/>
          <w:color w:val="000000"/>
        </w:rPr>
        <w:t xml:space="preserve"> 11 </w:t>
      </w:r>
      <w:proofErr w:type="spellStart"/>
      <w:r>
        <w:rPr>
          <w:rStyle w:val="htmlGeneratedany"/>
          <w:color w:val="000000"/>
        </w:rPr>
        <w:t>augustus</w:t>
      </w:r>
      <w:proofErr w:type="spellEnd"/>
      <w:r>
        <w:rPr>
          <w:rStyle w:val="htmlGeneratedany"/>
          <w:color w:val="000000"/>
        </w:rPr>
        <w:t xml:space="preserve"> 2021.</w:t>
      </w:r>
    </w:p>
    <w:sectPr w:rsidR="00E842C9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hybridMultilevel"/>
    <w:tmpl w:val="00000006"/>
    <w:lvl w:ilvl="0" w:tplc="E20C6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488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3071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3692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25827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5A43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C602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446F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8229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hybridMultilevel"/>
    <w:tmpl w:val="00000011"/>
    <w:lvl w:ilvl="0" w:tplc="014AAB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4831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EE72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CCFA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7C4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200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A212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5663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D26B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multilevel"/>
    <w:tmpl w:val="0000001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C9"/>
    <w:rsid w:val="00BB436C"/>
    <w:rsid w:val="00E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7EEE9"/>
  <w15:docId w15:val="{7D2B5200-81F0-4581-9A38-855947CD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1"/>
      <w:szCs w:val="21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Generated">
    <w:name w:val="htmlGenerated"/>
    <w:basedOn w:val="Normal"/>
  </w:style>
  <w:style w:type="paragraph" w:customStyle="1" w:styleId="htmlGeneratedp">
    <w:name w:val="htmlGenerated_p"/>
    <w:basedOn w:val="Normal"/>
  </w:style>
  <w:style w:type="character" w:customStyle="1" w:styleId="htmlGeneratedany">
    <w:name w:val="htmlGenerated_any"/>
    <w:basedOn w:val="DefaultParagraphFont"/>
  </w:style>
  <w:style w:type="paragraph" w:customStyle="1" w:styleId="htmlGeneratedanyParagraph">
    <w:name w:val="htmlGenerated_any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2747</Words>
  <Characters>15659</Characters>
  <Application>Microsoft Office Word</Application>
  <DocSecurity>0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broersma</cp:lastModifiedBy>
  <cp:revision>2</cp:revision>
  <dcterms:created xsi:type="dcterms:W3CDTF">2021-08-19T10:00:00Z</dcterms:created>
  <dcterms:modified xsi:type="dcterms:W3CDTF">2021-08-19T10:00:00Z</dcterms:modified>
</cp:coreProperties>
</file>